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footer+xml" PartName="/word/footer1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2"/>
          <w:szCs w:val="52"/>
        </w:rPr>
        <w:jc w:val="right"/>
        <w:spacing w:line="580" w:lineRule="exact"/>
        <w:ind w:right="479"/>
      </w:pPr>
      <w:r>
        <w:pict>
          <v:shape style="position:absolute;margin-left:254.5pt;margin-top:4.0437pt;width:105.7pt;height:108pt;mso-position-horizontal-relative:page;mso-position-vertical-relative:paragraph;z-index:-628" type="#_x0000_t75">
            <v:imagedata o:title="" r:id="rId6"/>
          </v:shape>
        </w:pict>
      </w:r>
      <w:r>
        <w:pict>
          <v:shape filled="f" stroked="f" style="position:absolute;margin-left:71.974pt;margin-top:75.41pt;width:468.656pt;height:177pt;mso-position-horizontal-relative:page;mso-position-vertical-relative:page;z-index:-627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556"/>
                    </w:trPr>
                    <w:tc>
                      <w:tcPr>
                        <w:tcW w:type="dxa" w:w="2962"/>
                        <w:tcBorders>
                          <w:top w:color="000000" w:space="0" w:sz="12" w:val="single"/>
                          <w:left w:color="000000" w:space="0" w:sz="12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1" w:line="280" w:lineRule="exact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center"/>
                          <w:ind w:left="1110" w:right="1121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a: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restart"/>
                        <w:tcBorders>
                          <w:top w:color="000000" w:space="0" w:sz="12" w:val="single"/>
                          <w:left w:color="000000" w:space="0" w:sz="5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1" w:line="260" w:lineRule="exact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</w:rPr>
                          <w:jc w:val="left"/>
                          <w:ind w:left="667"/>
                        </w:pPr>
                        <w:r>
                          <w:pict>
                            <v:shape style="width:105.7pt;height:108pt" type="#_x0000_t75">
                              <v:imagedata o:title="" r:id="rId7"/>
                            </v:shape>
                          </w:pict>
                        </w:r>
                        <w:r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9" w:line="180" w:lineRule="exact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w:jc w:val="left"/>
                          <w:spacing w:line="320" w:lineRule="exact"/>
                          <w:ind w:hanging="593" w:left="832" w:right="195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kt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&amp;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3"/>
                            <w:w w:val="10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type="dxa" w:w="2977"/>
                        <w:tcBorders>
                          <w:top w:color="000000" w:space="0" w:sz="12" w:val="single"/>
                          <w:left w:color="000000" w:space="0" w:sz="5" w:val="single"/>
                          <w:bottom w:color="auto" w:space="0" w:sz="6" w:val="nil"/>
                          <w:right w:color="000000" w:space="0" w:sz="12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379"/>
                    </w:trPr>
                    <w:tc>
                      <w:tcPr>
                        <w:tcW w:type="dxa" w:w="2962"/>
                        <w:tcBorders>
                          <w:top w:color="auto" w:space="0" w:sz="6" w:val="nil"/>
                          <w:left w:color="000000" w:space="0" w:sz="12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spacing w:line="240" w:lineRule="exact"/>
                          <w:ind w:left="364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no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Prab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3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1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"/>
                        <w:tcBorders>
                          <w:left w:color="000000" w:space="0" w:sz="5" w:val="single"/>
                          <w:right w:color="000000" w:space="0" w:sz="5" w:val="single"/>
                        </w:tcBorders>
                      </w:tcPr>
                      <w:p/>
                    </w:tc>
                    <w:tc>
                      <w:tcPr>
                        <w:tcW w:type="dxa" w:w="297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12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384"/>
                    </w:trPr>
                    <w:tc>
                      <w:tcPr>
                        <w:tcW w:type="dxa" w:w="2962"/>
                        <w:tcBorders>
                          <w:top w:color="auto" w:space="0" w:sz="6" w:val="nil"/>
                          <w:left w:color="000000" w:space="0" w:sz="12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="100" w:lineRule="exact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center"/>
                          <w:ind w:left="1165" w:right="1176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M: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"/>
                        <w:tcBorders>
                          <w:left w:color="000000" w:space="0" w:sz="5" w:val="single"/>
                          <w:right w:color="000000" w:space="0" w:sz="5" w:val="single"/>
                        </w:tcBorders>
                      </w:tcPr>
                      <w:p/>
                    </w:tc>
                    <w:tc>
                      <w:tcPr>
                        <w:tcW w:type="dxa" w:w="2977"/>
                        <w:tcBorders>
                          <w:top w:color="auto" w:space="0" w:sz="6" w:val="nil"/>
                          <w:left w:color="000000" w:space="0" w:sz="5" w:val="single"/>
                          <w:bottom w:color="auto" w:space="0" w:sz="6" w:val="nil"/>
                          <w:right w:color="000000" w:space="0" w:sz="12" w:val="single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3" w:line="120" w:lineRule="exact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ind w:left="849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os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hRule="exact" w:val="560"/>
                    </w:trPr>
                    <w:tc>
                      <w:tcPr>
                        <w:tcW w:type="dxa" w:w="2962"/>
                        <w:tcBorders>
                          <w:top w:color="auto" w:space="0" w:sz="6" w:val="nil"/>
                          <w:left w:color="000000" w:space="0" w:sz="12" w:val="single"/>
                          <w:bottom w:color="000000" w:space="0" w:sz="12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spacing w:line="220" w:lineRule="exact"/>
                          <w:ind w:left="805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06400220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044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"/>
                        <w:tcBorders>
                          <w:left w:color="000000" w:space="0" w:sz="5" w:val="single"/>
                          <w:right w:color="000000" w:space="0" w:sz="5" w:val="single"/>
                        </w:tcBorders>
                      </w:tcPr>
                      <w:p/>
                    </w:tc>
                    <w:tc>
                      <w:tcPr>
                        <w:tcW w:type="dxa" w:w="2977"/>
                        <w:tcBorders>
                          <w:top w:color="auto" w:space="0" w:sz="6" w:val="nil"/>
                          <w:left w:color="000000" w:space="0" w:sz="5" w:val="single"/>
                          <w:bottom w:color="000000" w:space="0" w:sz="12" w:val="single"/>
                          <w:right w:color="000000" w:space="0" w:sz="12" w:val="single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22"/>
                            <w:szCs w:val="22"/>
                          </w:rPr>
                          <w:jc w:val="left"/>
                          <w:spacing w:line="240" w:lineRule="exact"/>
                          <w:ind w:left="131"/>
                        </w:pP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hRule="exact" w:val="809"/>
                    </w:trPr>
                    <w:tc>
                      <w:tcPr>
                        <w:tcW w:type="dxa" w:w="2962"/>
                        <w:tcBorders>
                          <w:top w:color="000000" w:space="0" w:sz="12" w:val="single"/>
                          <w:left w:color="000000" w:space="0" w:sz="12" w:val="single"/>
                          <w:bottom w:color="auto" w:space="0" w:sz="6" w:val="nil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5" w:line="140" w:lineRule="exact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ind w:left="793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ga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"/>
                        <w:tcBorders>
                          <w:left w:color="000000" w:space="0" w:sz="5" w:val="single"/>
                          <w:right w:color="000000" w:space="0" w:sz="5" w:val="single"/>
                        </w:tcBorders>
                      </w:tcPr>
                      <w:p/>
                    </w:tc>
                    <w:tc>
                      <w:tcPr>
                        <w:tcW w:type="dxa" w:w="2977"/>
                        <w:vMerge w:val="restart"/>
                        <w:tcBorders>
                          <w:top w:color="000000" w:space="0" w:sz="12" w:val="single"/>
                          <w:left w:color="000000" w:space="0" w:sz="5" w:val="single"/>
                          <w:right w:color="000000" w:space="0" w:sz="12" w:val="single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ind w:left="150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abr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2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spacing w:line="240" w:lineRule="exact"/>
                          <w:ind w:left="136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1.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zhar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Riz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3"/>
                            <w:w w:val="100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1"/>
                            <w:w w:val="100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spacing w:before="1"/>
                          <w:ind w:left="419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06500190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001</w:t>
                        </w:r>
                        <w:r>
                          <w:rPr>
                            <w:rFonts w:ascii="Times New Roman" w:cs="Times New Roman" w:eastAsia="Times New Roman" w:hAns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hRule="exact" w:val="821"/>
                    </w:trPr>
                    <w:tc>
                      <w:tcPr>
                        <w:tcW w:type="dxa" w:w="2962"/>
                        <w:tcBorders>
                          <w:top w:color="auto" w:space="0" w:sz="6" w:val="nil"/>
                          <w:left w:color="000000" w:space="0" w:sz="12" w:val="single"/>
                          <w:bottom w:color="000000" w:space="0" w:sz="12" w:val="single"/>
                          <w:right w:color="000000" w:space="0" w:sz="5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22"/>
                            <w:szCs w:val="22"/>
                          </w:rPr>
                          <w:jc w:val="left"/>
                          <w:spacing w:line="240" w:lineRule="exact"/>
                          <w:ind w:left="249"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-2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1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1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angg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3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1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-2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FF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000000"/>
                            <w:spacing w:val="1"/>
                            <w:w w:val="10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22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type="dxa" w:w="3404"/>
                        <w:vMerge w:val=""/>
                        <w:tcBorders>
                          <w:left w:color="000000" w:space="0" w:sz="5" w:val="single"/>
                          <w:bottom w:color="000000" w:space="0" w:sz="12" w:val="single"/>
                          <w:right w:color="000000" w:space="0" w:sz="5" w:val="single"/>
                        </w:tcBorders>
                      </w:tcPr>
                      <w:p/>
                    </w:tc>
                    <w:tc>
                      <w:tcPr>
                        <w:tcW w:type="dxa" w:w="2977"/>
                        <w:vMerge w:val=""/>
                        <w:tcBorders>
                          <w:left w:color="000000" w:space="0" w:sz="5" w:val="single"/>
                          <w:bottom w:color="000000" w:space="0" w:sz="12" w:val="single"/>
                          <w:right w:color="000000" w:space="0" w:sz="12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52"/>
          <w:szCs w:val="52"/>
        </w:rPr>
        <w:t>MODUL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52"/>
          <w:szCs w:val="52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52"/>
          <w:szCs w:val="5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40"/>
          <w:szCs w:val="40"/>
        </w:rPr>
        <w:jc w:val="left"/>
        <w:spacing w:before="9" w:line="440" w:lineRule="exact"/>
        <w:ind w:left="1963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Operasi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40"/>
          <w:szCs w:val="40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40"/>
          <w:szCs w:val="40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40"/>
          <w:szCs w:val="40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40"/>
          <w:szCs w:val="40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ma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40"/>
          <w:szCs w:val="40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i</w:t>
      </w:r>
      <w:r>
        <w:rPr>
          <w:rFonts w:ascii="Times New Roman" w:cs="Times New Roman" w:eastAsia="Times New Roman" w:hAnsi="Times New Roman"/>
          <w:b/>
          <w:spacing w:val="-3"/>
          <w:w w:val="100"/>
          <w:position w:val="-1"/>
          <w:sz w:val="40"/>
          <w:szCs w:val="40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40"/>
          <w:szCs w:val="4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pada</w:t>
      </w:r>
      <w:r>
        <w:rPr>
          <w:rFonts w:ascii="Times New Roman" w:cs="Times New Roman" w:eastAsia="Times New Roman" w:hAnsi="Times New Roman"/>
          <w:b/>
          <w:spacing w:val="-3"/>
          <w:w w:val="100"/>
          <w:position w:val="-1"/>
          <w:sz w:val="40"/>
          <w:szCs w:val="4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40"/>
          <w:szCs w:val="40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40"/>
          <w:szCs w:val="40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40"/>
          <w:szCs w:val="40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ind w:left="460" w:right="6984"/>
      </w:pP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er</w:t>
      </w:r>
      <w:r>
        <w:rPr>
          <w:rFonts w:ascii="Times New Roman" w:cs="Times New Roman" w:eastAsia="Times New Roman" w:hAnsi="Times New Roman"/>
          <w:spacing w:val="-2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a</w:t>
      </w:r>
    </w:p>
    <w:p>
      <w:pPr>
        <w:rPr>
          <w:sz w:val="26"/>
          <w:szCs w:val="26"/>
        </w:rPr>
        <w:jc w:val="left"/>
        <w:spacing w:before="19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275" w:lineRule="auto"/>
        <w:ind w:left="460" w:right="13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matika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ngol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ung,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juga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bisa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nju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460" w:right="200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ritmatika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mrog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hon</w:t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45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30" w:right="173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ator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836" w:right="1837"/>
            </w:pP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imbol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83" w:right="1587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nju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129" w:right="213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+</w:t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83" w:right="1589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157" w:right="215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-</w:t>
            </w:r>
          </w:p>
        </w:tc>
      </w:tr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1756" w:right="1762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2136" w:right="2138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*</w:t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677" w:right="168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mbagi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162" w:right="2165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/</w:t>
            </w:r>
          </w:p>
        </w:tc>
      </w:tr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54" w:right="175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isa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Bagi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97" w:right="209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%</w:t>
            </w:r>
          </w:p>
        </w:tc>
      </w:tr>
      <w:tr>
        <w:trPr>
          <w:trHeight w:hRule="exact" w:val="327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64" w:right="1567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mangk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tan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76" w:right="2078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**</w:t>
            </w:r>
          </w:p>
        </w:tc>
      </w:tr>
    </w:tbl>
    <w:p>
      <w:pPr>
        <w:sectPr>
          <w:pgNumType w:start="1"/>
          <w:pgMar w:bottom="280" w:footer="1347" w:header="714" w:left="1340" w:right="1260" w:top="1220"/>
          <w:headerReference r:id="rId4" w:type="default"/>
          <w:footerReference r:id="rId5" w:type="default"/>
          <w:type w:val="continuous"/>
          <w:pgSz w:h="15840" w:w="12240"/>
        </w:sectPr>
      </w:pP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ontoh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rh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360"/>
      </w:pPr>
      <w:r>
        <w:pict>
          <v:group coordorigin="1799,312" coordsize="9004,7573" style="position:absolute;margin-left:89.974pt;margin-top:15.5931pt;width:450.176pt;height:378.63pt;mso-position-horizontal-relative:page;mso-position-vertical-relative:paragraph;z-index:-626">
            <v:shape coordorigin="1810,322" coordsize="8982,0" filled="f" path="m1810,322l10792,322e" strokecolor="#000000" stroked="t" strokeweight="0.58pt" style="position:absolute;left:1810;top:322;width:8982;height:0">
              <v:path arrowok="t"/>
            </v:shape>
            <v:shape coordorigin="1805,318" coordsize="0,7561" filled="f" path="m1805,318l1805,7879e" strokecolor="#000000" stroked="t" strokeweight="0.58pt" style="position:absolute;left:1805;top:318;width:0;height:7561">
              <v:path arrowok="t"/>
            </v:shape>
            <v:shape coordorigin="1810,7874" coordsize="8982,0" filled="f" path="m1810,7874l10792,7874e" strokecolor="#000000" stroked="t" strokeweight="0.58001pt" style="position:absolute;left:1810;top:7874;width:8982;height:0">
              <v:path arrowok="t"/>
            </v:shape>
            <v:shape coordorigin="10797,318" coordsize="0,7561" filled="f" path="m10797,318l10797,7879e" strokecolor="#000000" stroked="t" strokeweight="0.57998pt" style="position:absolute;left:10797;top:318;width:0;height:7561">
              <v:path arrowok="t"/>
            </v:shape>
            <v:shape style="position:absolute;left:1921;top:328;width:8760;height:7485" type="#_x0000_t75">
              <v:imagedata o:title="" r:id="rId8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position w:val="-1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An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onda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rompt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77" w:lineRule="auto"/>
        <w:ind w:left="360" w:right="14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matik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ungsi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ython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sa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n.</w:t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pengis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360"/>
      </w:pPr>
      <w:r>
        <w:pict>
          <v:group coordorigin="2818,39" coordsize="158,296" style="position:absolute;margin-left:140.9pt;margin-top:1.97045pt;width:7.92pt;height:14.784pt;mso-position-horizontal-relative:page;mso-position-vertical-relative:paragraph;z-index:-625">
            <v:shape coordorigin="2818,39" coordsize="158,296" fillcolor="#EDFFED" filled="t" path="m2818,335l2976,335,2976,39,2818,39,2818,335xe" stroked="f" style="position:absolute;left:2818;top:39;width:158;height:296">
              <v:path arrowok="t"/>
              <v:fill/>
            </v:shape>
            <w10:wrap type="none"/>
          </v:group>
        </w:pic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dilakuk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dahulu.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0"/>
        <w:ind w:left="36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mbagi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720" w:val="left"/>
        </w:tabs>
        <w:jc w:val="left"/>
        <w:spacing w:before="42" w:line="271" w:lineRule="auto"/>
        <w:ind w:hanging="360" w:left="720" w:right="14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dikonve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sikan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flo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point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melibatk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flo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720" w:val="left"/>
        </w:tabs>
        <w:jc w:val="left"/>
        <w:spacing w:before="8" w:line="273" w:lineRule="auto"/>
        <w:ind w:hanging="360" w:left="720" w:right="138"/>
        <w:sectPr>
          <w:pgMar w:bottom="280" w:footer="1347" w:header="714" w:left="1440" w:right="1260" w:top="1220"/>
          <w:pgSz w:h="15840" w:w="12240"/>
        </w:sectPr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Kita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mengkonv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rsik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leks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flo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point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laknya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bisa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tkan.</w:t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360"/>
      </w:pP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er</w:t>
      </w:r>
      <w:r>
        <w:rPr>
          <w:rFonts w:ascii="Times New Roman" w:cs="Times New Roman" w:eastAsia="Times New Roman" w:hAnsi="Times New Roman"/>
          <w:spacing w:val="-2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an</w:t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lnya: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18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360" w:right="252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tugas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menyimpan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18.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menyimpan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menjum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gur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ngi,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gian,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lengk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bisa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dilih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35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30" w:right="173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ator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836" w:right="1837"/>
            </w:pP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imbol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44" w:right="174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ngis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129" w:right="213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=</w:t>
            </w:r>
          </w:p>
        </w:tc>
      </w:tr>
      <w:tr>
        <w:trPr>
          <w:trHeight w:hRule="exact" w:val="327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83" w:right="1587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nju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lah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61" w:right="2064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+=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83" w:right="1589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ngur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88" w:right="2092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=</w:t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56" w:right="1762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rk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69" w:right="207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*=</w:t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677" w:right="168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mbagi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95" w:right="2096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/=</w:t>
            </w:r>
          </w:p>
        </w:tc>
      </w:tr>
      <w:tr>
        <w:trPr>
          <w:trHeight w:hRule="exact" w:val="329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754" w:right="175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isa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Bagi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28" w:right="2033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%=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326"/>
        </w:trPr>
        <w:tc>
          <w:tcPr>
            <w:tcW w:type="dxa" w:w="45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564" w:right="1567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mangk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tan</w:t>
            </w:r>
          </w:p>
        </w:tc>
        <w:tc>
          <w:tcPr>
            <w:tcW w:type="dxa" w:w="448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009" w:right="201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**=</w:t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58" w:lineRule="auto"/>
        <w:ind w:left="360" w:right="39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python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rement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digantikan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nputkan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i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i/>
          <w:spacing w:val="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i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i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i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ind w:left="360" w:right="7339"/>
      </w:pP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8"/>
          <w:szCs w:val="28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e</w:t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276" w:lineRule="auto"/>
        <w:ind w:left="360" w:right="137"/>
        <w:sectPr>
          <w:pgMar w:bottom="280" w:footer="1347" w:header="714" w:left="1440" w:right="1260" w:top="1220"/>
          <w:pgSz w:h="15840" w:w="12240"/>
        </w:sectPr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bundle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tau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fungsi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rta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las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(sou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unit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tunggal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ry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dipanggil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mbangk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fungsi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ng.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ython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ndiri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stand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lebih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khusus,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rlu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fungsi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lain.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ritmatika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nggil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fungsi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trigonom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disedi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ython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yaitu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i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i/>
          <w:spacing w:val="0"/>
          <w:w w:val="100"/>
          <w:sz w:val="24"/>
          <w:szCs w:val="24"/>
        </w:rPr>
        <w:t>ath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Alat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Ba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ptop/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43"/>
        <w:ind w:left="422" w:right="5322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3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pyd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ytho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Ele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3" w:line="275" w:lineRule="auto"/>
        <w:ind w:left="820" w:right="14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rima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bulat</w:t>
      </w:r>
      <w:r>
        <w:rPr>
          <w:rFonts w:ascii="Times New Roman" w:cs="Times New Roman" w:eastAsia="Times New Roman" w:hAnsi="Times New Roman"/>
          <w:spacing w:val="2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2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r.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rhitung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2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0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mbagi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2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mbagi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0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log(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2"/>
        <w:ind w:left="82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8"/>
        <w:ind w:left="8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og10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math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our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6"/>
        <w:ind w:left="165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#i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1653"/>
      </w:pP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r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ram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eneg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sa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 w:line="276" w:lineRule="auto"/>
        <w:ind w:left="1653" w:right="4744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k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pert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a(A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int(i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(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k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ed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(B):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"))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76" w:lineRule="auto"/>
        <w:ind w:left="1653" w:right="7152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#proc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ss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7"/>
        <w:ind w:left="165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r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ath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/>
        <w:ind w:left="165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+=B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 w:line="275" w:lineRule="auto"/>
        <w:ind w:left="1653" w:right="6794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-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selisih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-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kali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*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8"/>
        <w:ind w:left="1653"/>
      </w:pPr>
      <w:r>
        <w:pict>
          <v:group coordorigin="2159,7308" coordsize="8672,6826" style="position:absolute;margin-left:107.97pt;margin-top:365.4pt;width:433.62pt;height:341.306pt;mso-position-horizontal-relative:page;mso-position-vertical-relative:page;z-index:-624">
            <v:shape coordorigin="2170,7319" coordsize="8651,0" filled="f" path="m2170,7319l10821,7319e" strokecolor="#000000" stroked="t" strokeweight="0.58001pt" style="position:absolute;left:2170;top:7319;width:8651;height:0">
              <v:path arrowok="t"/>
            </v:shape>
            <v:shape coordorigin="2165,7314" coordsize="0,6815" filled="f" path="m2165,7314l2165,14128e" strokecolor="#000000" stroked="t" strokeweight="0.58pt" style="position:absolute;left:2165;top:7314;width:0;height:6815">
              <v:path arrowok="t"/>
            </v:shape>
            <v:shape coordorigin="2170,14124" coordsize="8651,0" filled="f" path="m2170,14124l10821,14124e" strokecolor="#000000" stroked="t" strokeweight="0.57998pt" style="position:absolute;left:2170;top:14124;width:8651;height:0">
              <v:path arrowok="t"/>
            </v:shape>
            <v:shape coordorigin="10826,7314" coordsize="0,6815" filled="f" path="m10826,7314l10826,14128e" strokecolor="#000000" stroked="t" strokeweight="0.57998pt" style="position:absolute;left:10826;top:7314;width:0;height:6815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sisa_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%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1653"/>
      </w:pP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/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38" w:line="276" w:lineRule="auto"/>
        <w:ind w:left="1653" w:right="650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1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(a)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kat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*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*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sisa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=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%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65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#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1"/>
        <w:ind w:left="1653"/>
      </w:pP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penj</w:t>
      </w:r>
      <w:r>
        <w:rPr>
          <w:rFonts w:ascii="Calibri" w:cs="Calibri" w:eastAsia="Calibri" w:hAnsi="Calibri"/>
          <w:color w:val="FF0000"/>
          <w:spacing w:val="-4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la</w:t>
      </w:r>
      <w:r>
        <w:rPr>
          <w:rFonts w:ascii="Calibri" w:cs="Calibri" w:eastAsia="Calibri" w:hAnsi="Calibri"/>
          <w:color w:val="FF0000"/>
          <w:spacing w:val="-4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",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653"/>
        <w:sectPr>
          <w:pgMar w:bottom="280" w:footer="1347" w:header="714" w:left="1340" w:right="1260" w:top="1220"/>
          <w:pgSz w:h="15840" w:w="12240"/>
        </w:sectPr>
      </w:pP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pen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,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selisi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pict>
          <v:group coordorigin="2159,8580" coordsize="9589,5407" style="position:absolute;margin-left:107.97pt;margin-top:429.02pt;width:479.46pt;height:270.366pt;mso-position-horizontal-relative:page;mso-position-vertical-relative:page;z-index:-622">
            <v:shape coordorigin="2273,13911" coordsize="9361,0" filled="f" path="m2273,13911l11635,13911e" strokecolor="#000000" stroked="t" strokeweight="0.70004pt" style="position:absolute;left:2273;top:13911;width:9361;height:0">
              <v:path arrowok="t"/>
            </v:shape>
            <v:shape coordorigin="2170,8591" coordsize="9568,0" filled="f" path="m2170,8591l11738,8591e" strokecolor="#000000" stroked="t" strokeweight="0.57998pt" style="position:absolute;left:2170;top:8591;width:9568;height:0">
              <v:path arrowok="t"/>
            </v:shape>
            <v:shape coordorigin="2165,8586" coordsize="0,5396" filled="f" path="m2165,8586l2165,13982e" strokecolor="#000000" stroked="t" strokeweight="0.58pt" style="position:absolute;left:2165;top:8586;width:0;height:5396">
              <v:path arrowok="t"/>
            </v:shape>
            <v:shape coordorigin="2170,13977" coordsize="9568,0" filled="f" path="m2170,13977l11738,13977e" strokecolor="#000000" stroked="t" strokeweight="0.57998pt" style="position:absolute;left:2170;top:13977;width:9568;height:0">
              <v:path arrowok="t"/>
            </v:shape>
            <v:shape coordorigin="11743,8586" coordsize="0,5396" filled="f" path="m11743,8586l11743,13982e" strokecolor="#000000" stroked="t" strokeweight="0.57998pt" style="position:absolute;left:11743;top:8586;width:0;height:5396">
              <v:path arrowok="t"/>
            </v:shape>
            <v:shape style="position:absolute;left:2273;top:8596;width:9360;height:5265" type="#_x0000_t75">
              <v:imagedata o:title="" r:id="rId9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552" w:lineRule="auto"/>
        <w:ind w:left="1553" w:right="3034"/>
      </w:pP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pe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kalian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,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kali)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sisa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",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",s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sa_ba</w:t>
      </w:r>
      <w:r>
        <w:rPr>
          <w:rFonts w:ascii="Calibri" w:cs="Calibri" w:eastAsia="Calibri" w:hAnsi="Calibri"/>
          <w:color w:val="FF0000"/>
          <w:spacing w:val="-4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(A)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ada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",l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64"/>
        <w:ind w:left="833"/>
      </w:pPr>
      <w:r>
        <w:pict>
          <v:group coordorigin="2159,1473" coordsize="8672,6485" style="position:absolute;margin-left:107.97pt;margin-top:73.63pt;width:433.62pt;height:324.27pt;mso-position-horizontal-relative:page;mso-position-vertical-relative:page;z-index:-623">
            <v:shape coordorigin="2170,1483" coordsize="8651,0" filled="f" path="m2170,1483l10821,1483e" strokecolor="#000000" stroked="t" strokeweight="0.58pt" style="position:absolute;left:2170;top:1483;width:8651;height:0">
              <v:path arrowok="t"/>
            </v:shape>
            <v:shape coordorigin="2165,1478" coordsize="0,6474" filled="f" path="m2165,1478l2165,7952e" strokecolor="#000000" stroked="t" strokeweight="0.58pt" style="position:absolute;left:2165;top:1478;width:0;height:6474">
              <v:path arrowok="t"/>
            </v:shape>
            <v:shape coordorigin="2170,7947" coordsize="8651,0" filled="f" path="m2170,7947l10821,7947e" strokecolor="#000000" stroked="t" strokeweight="0.58001pt" style="position:absolute;left:2170;top:7947;width:8651;height:0">
              <v:path arrowok="t"/>
            </v:shape>
            <v:shape coordorigin="10826,1478" coordsize="0,6474" filled="f" path="m10826,1478l10826,7952e" strokecolor="#000000" stroked="t" strokeweight="0.57998pt" style="position:absolute;left:10826;top:1478;width:0;height:6474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t("H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sil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kat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ad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lah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",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kat)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720"/>
        <w:sectPr>
          <w:pgMar w:bottom="280" w:footer="1347" w:header="714" w:left="1440" w:right="1260" w:top="1220"/>
          <w:pgSz w:h="15840" w:w="12240"/>
        </w:sectPr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Output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29"/>
        <w:ind w:left="422" w:right="736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 w:line="277" w:lineRule="auto"/>
        <w:ind w:left="820" w:right="142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menghitung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dua</w:t>
      </w:r>
      <w:r>
        <w:rPr>
          <w:rFonts w:ascii="Times New Roman" w:cs="Times New Roman" w:eastAsia="Times New Roman" w:hAnsi="Times New Roman"/>
          <w:spacing w:val="-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rmuk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bumi</w:t>
      </w:r>
      <w:r>
        <w:rPr>
          <w:rFonts w:ascii="Times New Roman" w:cs="Times New Roman" w:eastAsia="Times New Roman" w:hAnsi="Times New Roman"/>
          <w:spacing w:val="-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rumus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rigonomet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python.</w:t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our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9"/>
        <w:ind w:left="933"/>
      </w:pPr>
      <w:r>
        <w:pict>
          <v:group coordorigin="2159,36" coordsize="8672,4704" style="position:absolute;margin-left:107.97pt;margin-top:1.79773pt;width:433.62pt;height:235.21pt;mso-position-horizontal-relative:page;mso-position-vertical-relative:paragraph;z-index:-621">
            <v:shape coordorigin="2170,47" coordsize="8651,0" filled="f" path="m2170,47l10821,47e" strokecolor="#000000" stroked="t" strokeweight="0.58pt" style="position:absolute;left:2170;top:47;width:8651;height:0">
              <v:path arrowok="t"/>
            </v:shape>
            <v:shape coordorigin="2165,42" coordsize="0,4693" filled="f" path="m2165,42l2165,4734e" strokecolor="#000000" stroked="t" strokeweight="0.58pt" style="position:absolute;left:2165;top:42;width:0;height:4693">
              <v:path arrowok="t"/>
            </v:shape>
            <v:shape coordorigin="2170,4730" coordsize="8651,0" filled="f" path="m2170,4730l10821,4730e" strokecolor="#000000" stroked="t" strokeweight="0.58001pt" style="position:absolute;left:2170;top:4730;width:8651;height:0">
              <v:path arrowok="t"/>
            </v:shape>
            <v:shape coordorigin="10826,42" coordsize="0,4693" filled="f" path="m10826,42l10826,4734e" strokecolor="#000000" stroked="t" strokeweight="0.57998pt" style="position:absolute;left:10826;top:42;width:0;height:4693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“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Isi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den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S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rce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C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kali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y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…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”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20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Output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49"/>
        <w:ind w:left="933"/>
      </w:pPr>
      <w:r>
        <w:pict>
          <v:group coordorigin="2159,36" coordsize="8672,4779" style="position:absolute;margin-left:107.97pt;margin-top:1.77773pt;width:433.62pt;height:238.95pt;mso-position-horizontal-relative:page;mso-position-vertical-relative:paragraph;z-index:-620">
            <v:shape coordorigin="2170,46" coordsize="8651,0" filled="f" path="m2170,46l10821,46e" strokecolor="#000000" stroked="t" strokeweight="0.58001pt" style="position:absolute;left:2170;top:46;width:8651;height:0">
              <v:path arrowok="t"/>
            </v:shape>
            <v:shape coordorigin="2165,41" coordsize="0,4767" filled="f" path="m2165,41l2165,4809e" strokecolor="#000000" stroked="t" strokeweight="0.58pt" style="position:absolute;left:2165;top:41;width:0;height:4767">
              <v:path arrowok="t"/>
            </v:shape>
            <v:shape coordorigin="2170,4804" coordsize="8651,0" filled="f" path="m2170,4804l10821,4804e" strokecolor="#000000" stroked="t" strokeweight="0.58004pt" style="position:absolute;left:2170;top:4804;width:8651;height:0">
              <v:path arrowok="t"/>
            </v:shape>
            <v:shape coordorigin="10826,41" coordsize="0,4767" filled="f" path="m10826,41l10826,4809e" strokecolor="#000000" stroked="t" strokeweight="0.57998pt" style="position:absolute;left:10826;top:41;width:0;height:4767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t(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“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Scr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ens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h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asil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k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aran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atau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ari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s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rce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c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kalian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y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…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”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tik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0"/>
        <w:ind w:left="460"/>
        <w:sectPr>
          <w:pgMar w:bottom="280" w:footer="1347" w:header="714" w:left="1340" w:right="1260" w:top="1220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Github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pository:</w:t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240" w:lineRule="exact"/>
        <w:ind w:left="573"/>
      </w:pPr>
      <w:r>
        <w:pict>
          <v:group coordorigin="1799,15" coordsize="9004,324" style="position:absolute;margin-left:89.974pt;margin-top:0.759531pt;width:450.176pt;height:16.2pt;mso-position-horizontal-relative:page;mso-position-vertical-relative:paragraph;z-index:-619">
            <v:shape coordorigin="1810,26" coordsize="8982,0" filled="f" path="m1810,26l10792,26e" strokecolor="#000000" stroked="t" strokeweight="0.58pt" style="position:absolute;left:1810;top:26;width:8982;height:0">
              <v:path arrowok="t"/>
            </v:shape>
            <v:shape coordorigin="1805,21" coordsize="0,312" filled="f" path="m1805,21l1805,333e" strokecolor="#000000" stroked="t" strokeweight="0.58pt" style="position:absolute;left:1805;top:21;width:0;height:312">
              <v:path arrowok="t"/>
            </v:shape>
            <v:shape coordorigin="1810,329" coordsize="8982,0" filled="f" path="m1810,329l10792,329e" strokecolor="#000000" stroked="t" strokeweight="0.58pt" style="position:absolute;left:1810;top:329;width:8982;height:0">
              <v:path arrowok="t"/>
            </v:shape>
            <v:shape coordorigin="10797,21" coordsize="0,312" filled="f" path="m10797,21l10797,333e" strokecolor="#000000" stroked="t" strokeweight="0.57998pt" style="position:absolute;left:10797;top:21;width:0;height:312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n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(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“Ta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uh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nk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g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hub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pos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o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y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ak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u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m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k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an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position w:val="-1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ni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y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aa</w:t>
      </w:r>
      <w:r>
        <w:rPr>
          <w:rFonts w:ascii="Times New Roman" w:cs="Times New Roman" w:eastAsia="Times New Roman" w:hAnsi="Times New Roman"/>
          <w:color w:val="FF0000"/>
          <w:spacing w:val="-2"/>
          <w:w w:val="100"/>
          <w:position w:val="-1"/>
          <w:sz w:val="22"/>
          <w:szCs w:val="22"/>
        </w:rPr>
        <w:t>…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position w:val="-1"/>
          <w:sz w:val="22"/>
          <w:szCs w:val="22"/>
        </w:rPr>
        <w:t>”)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0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29"/>
        <w:ind w:left="60" w:right="7825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5.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oal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atih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24"/>
        <w:ind w:left="782" w:right="43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lask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skripsi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ksud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but?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21" w:line="275" w:lineRule="auto"/>
        <w:ind w:hanging="360" w:left="820" w:right="14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skripsik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ikan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nnya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lur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sour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ode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tensi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ua!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1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FF0000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3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FF0000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ian)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62" w:right="79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6.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Kesi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41" w:line="276" w:lineRule="auto"/>
        <w:ind w:hanging="360" w:left="808" w:right="139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rj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ogr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ytho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menginput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fungsi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4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Kita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i…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Tolong</w:t>
      </w:r>
      <w:r>
        <w:rPr>
          <w:rFonts w:ascii="Times New Roman" w:cs="Times New Roman" w:eastAsia="Times New Roman" w:hAnsi="Times New Roman"/>
          <w:color w:val="FF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bih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FF0000"/>
          <w:spacing w:val="3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color w:val="FF0000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FF0000"/>
          <w:spacing w:val="-1"/>
          <w:w w:val="1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color w:val="FF0000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line="320" w:lineRule="exact"/>
        <w:ind w:left="62" w:right="7857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7.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List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2"/>
          <w:sz w:val="24"/>
          <w:szCs w:val="24"/>
        </w:rPr>
        <w:t>(</w:t>
      </w:r>
      <w:r>
        <w:rPr>
          <w:rFonts w:ascii="MS PGothic" w:cs="MS PGothic" w:eastAsia="MS PGothic" w:hAnsi="MS PGothic"/>
          <w:spacing w:val="3"/>
          <w:w w:val="78"/>
          <w:position w:val="-2"/>
          <w:sz w:val="24"/>
          <w:szCs w:val="24"/>
        </w:rPr>
        <w:t>✓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2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45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70"/>
        </w:trPr>
        <w:tc>
          <w:tcPr>
            <w:tcW w:type="dxa" w:w="895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ind w:left="270" w:right="273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3601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ind w:left="849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496"/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="100" w:lineRule="exact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ind w:left="1600" w:right="160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Penye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432"/>
        </w:trPr>
        <w:tc>
          <w:tcPr>
            <w:tcW w:type="dxa" w:w="895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3601"/>
            <w:vMerge w:val="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spacing w:before="84"/>
              <w:ind w:left="764" w:right="76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spacing w:before="84"/>
              <w:ind w:left="491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dak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14"/>
        </w:trPr>
        <w:tc>
          <w:tcPr>
            <w:tcW w:type="dxa" w:w="8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314" w:right="31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36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</w:t>
            </w:r>
          </w:p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451"/>
        </w:trPr>
        <w:tc>
          <w:tcPr>
            <w:tcW w:type="dxa" w:w="8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82"/>
              <w:ind w:left="314" w:right="31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36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82"/>
              <w:ind w:left="10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dua</w:t>
            </w:r>
          </w:p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60" w:lineRule="exac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8.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Fo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Ba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ik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45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759"/>
        </w:trPr>
        <w:tc>
          <w:tcPr>
            <w:tcW w:type="dxa" w:w="8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5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ind w:left="270" w:right="273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No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36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5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ind w:left="849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5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ind w:left="229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Waktu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ascii="Times New Roman" w:cs="Times New Roman" w:eastAsia="Times New Roman" w:hAnsi="Times New Roman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ge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aan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5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ind w:left="734"/>
            </w:pP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11"/>
        </w:trPr>
        <w:tc>
          <w:tcPr>
            <w:tcW w:type="dxa" w:w="8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314" w:right="31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36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</w:t>
            </w:r>
          </w:p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ind w:left="71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…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ind w:left="970" w:right="971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…</w:t>
            </w:r>
          </w:p>
        </w:tc>
      </w:tr>
      <w:tr>
        <w:trPr>
          <w:trHeight w:hRule="exact" w:val="451"/>
        </w:trPr>
        <w:tc>
          <w:tcPr>
            <w:tcW w:type="dxa" w:w="8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82"/>
              <w:ind w:left="314" w:right="31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36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82"/>
              <w:ind w:left="102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dua</w:t>
            </w:r>
          </w:p>
        </w:tc>
        <w:tc>
          <w:tcPr>
            <w:tcW w:type="dxa" w:w="22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left"/>
              <w:spacing w:before="93"/>
              <w:ind w:left="71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…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type="dxa" w:w="22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  <w:jc w:val="center"/>
              <w:spacing w:before="93"/>
              <w:ind w:left="970" w:right="971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…</w:t>
            </w:r>
          </w:p>
        </w:tc>
      </w:tr>
    </w:tbl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460"/>
        <w:sectPr>
          <w:pgMar w:bottom="280" w:footer="1347" w:header="714" w:left="1340" w:right="1260" w:top="1220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Cukup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</w:p>
    <w:sectPr>
      <w:pgMar w:bottom="280" w:footer="1347" w:header="714" w:left="1440" w:right="1260" w:top="122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2228,14299" coordsize="0,571" style="position:absolute;margin-left:111.38pt;margin-top:714.936pt;width:0pt;height:28.56pt;mso-position-horizontal-relative:page;mso-position-vertical-relative:page;z-index:-626">
          <v:shape coordorigin="2228,14299" coordsize="0,571" filled="f" path="m2228,14299l2228,14870e" strokecolor="#000000" stroked="t" strokeweight="0.58pt" style="position:absolute;left:2228;top:14299;width:0;height:571">
            <v:path arrowok="t"/>
          </v:shape>
          <w10:wrap type="none"/>
        </v:group>
      </w:pict>
    </w:r>
    <w:r>
      <w:pict>
        <v:group coordorigin="1555,14303" coordsize="534,537" style="position:absolute;margin-left:77.7678pt;margin-top:715.127pt;width:26.6873pt;height:26.8387pt;mso-position-horizontal-relative:page;mso-position-vertical-relative:page;z-index:-625">
          <v:shape coordorigin="1555,14303" coordsize="534,537" fillcolor="#23201D" filled="t" path="m1662,14629l1668,14617,1682,14603,1700,14590,1714,14576,1727,14562,1738,14548,1746,14530,1754,14507,1759,14502,1754,14496,1742,14508,1728,14522,1716,14535,1707,14540,1689,14549,1671,14556,1653,14564,1635,14574,1629,14576,1611,14586,1595,14597,1581,14610,1570,14623,1562,14638,1557,14655,1555,14672,1558,14691,1564,14712,1564,14718,1570,14723,1570,14734,1564,14740,1564,14762,1580,14751,1584,14748,1596,14743,1611,14740,1630,14739,1651,14739,1676,14739,1705,14740,1723,14738,1743,14736,1764,14734,1759,14740,1754,14740,1743,14745,1732,14751,1716,14762,1694,14773,1678,14778,1656,14790,1640,14795,1586,14795,1580,14790,1575,14790,1564,14778,1567,14798,1576,14817,1591,14828,1597,14834,1645,14834,1651,14828,1652,14828,1670,14820,1689,14812,1727,14790,1754,14767,1770,14756,1775,14751,1781,14751,1781,14756,1770,14767,1764,14773,1754,14784,1743,14790,1737,14801,1727,14806,1700,14806,1700,14812,1705,14817,1705,14823,1716,14828,1727,14828,1732,14834,1737,14834,1743,14828,1748,14828,1754,14823,1759,14817,1770,14806,1775,14795,1781,14795,1781,14790,1786,14784,1791,14773,1797,14773,1797,14767,1802,14773,1802,14790,1797,14806,1791,14817,1791,14834,1797,14839,1808,14839,1819,14834,1829,14834,1840,14839,1851,14839,1851,14817,1846,14806,1846,14801,1840,14790,1840,14773,1851,14773,1851,14778,1856,14784,1857,14784,1865,14797,1875,14810,1886,14822,1899,14830,1915,14831,1932,14823,1938,14823,1943,14817,1943,14806,1916,14806,1911,14801,1905,14801,1905,14795,1894,14790,1878,14773,1867,14767,1862,14756,1862,14751,1873,14751,1873,14756,1883,14762,1894,14773,1911,14784,1932,14801,1959,14812,1981,14823,1995,14831,2014,14836,2033,14835,2051,14828,2057,14828,2062,14823,2067,14817,2067,14812,2073,14806,2078,14801,2078,14778,2073,14784,2067,14790,2062,14790,2051,14795,2019,14795,2030,14801,2013,14795,1997,14795,1992,14790,1981,14784,1948,14773,1916,14756,1894,14745,1883,14740,1878,14740,1878,14734,1900,14734,1927,14740,2022,14740,2041,14742,2062,14751,2067,14751,2073,14756,2078,14762,2084,14745,2078,14734,2073,14729,2078,14723,2078,14712,2084,14707,2084,14701,2089,14684,2089,14673,2087,14655,2081,14636,2070,14619,2056,14604,2040,14590,2032,14584,2015,14575,1997,14566,1979,14558,1960,14550,1942,14541,1925,14530,1909,14518,1894,14502,1894,14496,1889,14491,1889,14496,1883,14502,1889,14518,1889,14524,1893,14536,1905,14554,1919,14568,1934,14581,1950,14594,1965,14607,1978,14622,1986,14640,1992,14646,1992,14662,1985,14684,1970,14700,1954,14712,1937,14718,1918,14720,1899,14717,1880,14710,1864,14699,1851,14684,1846,14679,1846,14657,1840,14651,1846,14646,1851,14651,1856,14651,1856,14662,1873,14662,1883,14657,1883,14651,1889,14651,1889,14629,1894,14612,1889,14596,1889,14579,1873,14546,1862,14518,1851,14480,1846,14457,1840,14430,1835,14397,1829,14352,1819,14303,1819,14325,1813,14347,1813,14369,1808,14369,1808,14391,1802,14413,1802,14452,1797,14463,1797,14469,1791,14496,1786,14507,1775,14529,1764,14557,1756,14579,1752,14594,1748,14618,1751,14631,1758,14652,1775,14662,1786,14662,1786,14657,1791,14651,1797,14646,1797,14673,1791,14684,1786,14684,1786,14695,1781,14695,1770,14701,1764,14707,1754,14712,1745,14716,1727,14720,1708,14719,1689,14712,1683,14707,1678,14707,1668,14698,1655,14681,1651,14662,1651,14640,1662,14629xe" stroked="f" style="position:absolute;left:1555;top:14303;width:534;height:537">
            <v:path arrowok="t"/>
            <v:fill/>
          </v:shape>
          <w10:wrap type="none"/>
        </v:group>
      </w:pict>
    </w:r>
    <w:r>
      <w:pict>
        <v:shape filled="f" stroked="f" style="position:absolute;margin-left:115.66pt;margin-top:715.559pt;width:281.754pt;height:26.5244pt;mso-position-horizontal-relative:page;mso-position-vertical-relative:page;z-index:-624" type="#_x0000_t202">
          <v:textbox inset="0,0,0,0">
            <w:txbxContent>
              <w:p>
                <w:pPr>
                  <w:rPr>
                    <w:rFonts w:ascii="Palatino Linotype" w:cs="Palatino Linotype" w:eastAsia="Palatino Linotype" w:hAnsi="Palatino Linotype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3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3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4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3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&amp;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34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5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3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4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6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7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15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Palatino Linotype" w:cs="Palatino Linotype" w:eastAsia="Palatino Linotype" w:hAnsi="Palatino Linotype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Palatino Linotype" w:cs="Palatino Linotype" w:eastAsia="Palatino Linotype" w:hAnsi="Palatino Linotype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rFonts w:ascii="Cambria" w:cs="Cambria" w:eastAsia="Cambria" w:hAnsi="Cambria"/>
                    <w:sz w:val="22"/>
                    <w:szCs w:val="22"/>
                  </w:rPr>
                  <w:jc w:val="left"/>
                  <w:spacing w:line="260" w:lineRule="exact"/>
                  <w:ind w:left="20"/>
                </w:pP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Fa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ascii="Cambria" w:cs="Cambria" w:eastAsia="Cambria" w:hAnsi="Cambria"/>
                    <w:spacing w:val="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lt</w:t>
                </w:r>
                <w:r>
                  <w:rPr>
                    <w:rFonts w:ascii="Cambria" w:cs="Cambria" w:eastAsia="Cambria" w:hAnsi="Cambria"/>
                    <w:spacing w:val="-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Cambria" w:cs="Cambria" w:eastAsia="Cambria" w:hAnsi="Cambria"/>
                    <w:spacing w:val="3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ekn</w:t>
                </w:r>
                <w:r>
                  <w:rPr>
                    <w:rFonts w:ascii="Cambria" w:cs="Cambria" w:eastAsia="Cambria" w:hAnsi="Cambria"/>
                    <w:spacing w:val="-2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logi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Cambria" w:cs="Cambria" w:eastAsia="Cambria" w:hAnsi="Cambria"/>
                    <w:spacing w:val="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ascii="Cambria" w:cs="Cambria" w:eastAsia="Cambria" w:hAnsi="Cambria"/>
                    <w:spacing w:val="-2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st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Cambria" w:cs="Cambria" w:eastAsia="Cambria" w:hAnsi="Cambria"/>
                    <w:spacing w:val="3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sz w:val="22"/>
                    <w:szCs w:val="22"/>
                  </w:rPr>
                  <w:t>–</w:t>
                </w:r>
                <w:r>
                  <w:rPr>
                    <w:rFonts w:ascii="Calibri" w:cs="Calibri" w:eastAsia="Calibri" w:hAnsi="Calibri"/>
                    <w:spacing w:val="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Cambria" w:cs="Cambria" w:eastAsia="Cambria" w:hAnsi="Cambria"/>
                    <w:spacing w:val="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Cambria" w:cs="Cambria" w:eastAsia="Cambria" w:hAnsi="Cambria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ve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sitas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Cambria" w:cs="Cambria" w:eastAsia="Cambria" w:hAnsi="Cambria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Cambria" w:cs="Cambria" w:eastAsia="Cambria" w:hAnsi="Cambria"/>
                    <w:spacing w:val="0"/>
                    <w:w w:val="101"/>
                    <w:sz w:val="22"/>
                    <w:szCs w:val="22"/>
                  </w:rPr>
                  <w:t>i</w:t>
                </w:r>
                <w:r>
                  <w:rPr>
                    <w:rFonts w:ascii="Cambria" w:cs="Cambria" w:eastAsia="Cambria" w:hAnsi="Cambria"/>
                    <w:spacing w:val="-2"/>
                    <w:w w:val="101"/>
                    <w:sz w:val="22"/>
                    <w:szCs w:val="22"/>
                  </w:rPr>
                  <w:t>s</w:t>
                </w:r>
                <w:r>
                  <w:rPr>
                    <w:rFonts w:ascii="Cambria" w:cs="Cambria" w:eastAsia="Cambria" w:hAnsi="Cambria"/>
                    <w:spacing w:val="0"/>
                    <w:w w:val="103"/>
                    <w:sz w:val="22"/>
                    <w:szCs w:val="22"/>
                  </w:rPr>
                  <w:t>akti</w:t>
                </w:r>
                <w:r>
                  <w:rPr>
                    <w:rFonts w:ascii="Cambria" w:cs="Cambria" w:eastAsia="Cambria" w:hAnsi="Cambria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0656,720" coordsize="0,506" style="position:absolute;margin-left:532.78pt;margin-top:36pt;width:0pt;height:25.32pt;mso-position-horizontal-relative:page;mso-position-vertical-relative:page;z-index:-628">
          <v:shape coordorigin="10656,720" coordsize="0,506" filled="f" path="m10656,720l10656,1226e" strokecolor="#000000" stroked="t" strokeweight="0.57998pt" style="position:absolute;left:10656;top:720;width:0;height:506">
            <v:path arrowok="t"/>
          </v:shape>
          <w10:wrap type="none"/>
        </v:group>
      </w:pict>
    </w:r>
    <w:r>
      <w:pict>
        <v:shape filled="f" stroked="f" style="position:absolute;margin-left:492.78pt;margin-top:36.3164pt;width:52.92pt;height:25.64pt;mso-position-horizontal-relative:page;mso-position-vertical-relative:page;z-index:-627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  <w:jc w:val="center"/>
                  <w:spacing w:line="240" w:lineRule="exact"/>
                  <w:ind w:left="-17" w:right="3"/>
                </w:pPr>
                <w:r>
                  <w:rPr>
                    <w:rFonts w:ascii="Times New Roman" w:cs="Times New Roman" w:eastAsia="Times New Roman" w:hAnsi="Times New Roman"/>
                    <w:color w:val="FF0000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color w:val="FF0000"/>
                    <w:spacing w:val="-1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color w:val="FF0000"/>
                    <w:spacing w:val="0"/>
                    <w:w w:val="100"/>
                    <w:sz w:val="22"/>
                    <w:szCs w:val="22"/>
                  </w:rPr>
                  <w:t>MA</w:t>
                </w:r>
                <w:r>
                  <w:rPr>
                    <w:rFonts w:ascii="Times New Roman" w:cs="Times New Roman" w:eastAsia="Times New Roman" w:hAnsi="Times New Roman"/>
                    <w:color w:val="FF0000"/>
                    <w:spacing w:val="0"/>
                    <w:w w:val="100"/>
                    <w:sz w:val="22"/>
                    <w:szCs w:val="22"/>
                  </w:rPr>
                  <w:t>   </w:t>
                </w:r>
                <w:r>
                  <w:rPr>
                    <w:rFonts w:ascii="Times New Roman" w:cs="Times New Roman" w:eastAsia="Times New Roman" w:hAnsi="Times New Roman"/>
                    <w:color w:val="FF000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  <w:jc w:val="center"/>
                  <w:spacing w:line="240" w:lineRule="exact"/>
                  <w:ind w:left="204" w:right="328"/>
                </w:pPr>
                <w:r>
                  <w:rPr>
                    <w:rFonts w:ascii="Times New Roman" w:cs="Times New Roman" w:eastAsia="Times New Roman" w:hAnsi="Times New Roman"/>
                    <w:b/>
                    <w:color w:val="FF0000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b/>
                    <w:color w:val="FF0000"/>
                    <w:spacing w:val="0"/>
                    <w:w w:val="100"/>
                    <w:sz w:val="22"/>
                    <w:szCs w:val="22"/>
                  </w:rPr>
                  <w:t>IM</w:t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media\image1.png" Type="http://schemas.openxmlformats.org/officeDocument/2006/relationships/image"/><Relationship Id="rId7" Target="media\image1.png" Type="http://schemas.openxmlformats.org/officeDocument/2006/relationships/image"/><Relationship Id="rId8" Target="media\image2.jpg" Type="http://schemas.openxmlformats.org/officeDocument/2006/relationships/image"/><Relationship Id="rId9" Target="media\image3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