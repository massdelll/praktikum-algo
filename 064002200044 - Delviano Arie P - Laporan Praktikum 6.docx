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26BC" w14:textId="77777777" w:rsidR="00A91DC3" w:rsidRDefault="00A91DC3">
      <w:pPr>
        <w:spacing w:before="5" w:line="280" w:lineRule="exact"/>
        <w:rPr>
          <w:sz w:val="28"/>
          <w:szCs w:val="28"/>
        </w:rPr>
      </w:pPr>
    </w:p>
    <w:p w14:paraId="583426BD" w14:textId="1953B564" w:rsidR="00A91DC3" w:rsidRDefault="001F72D5" w:rsidP="001F72D5">
      <w:pPr>
        <w:tabs>
          <w:tab w:val="left" w:pos="2470"/>
          <w:tab w:val="right" w:pos="9176"/>
        </w:tabs>
        <w:spacing w:line="560" w:lineRule="exact"/>
        <w:ind w:right="664"/>
        <w:rPr>
          <w:sz w:val="52"/>
          <w:szCs w:val="52"/>
        </w:rPr>
      </w:pPr>
      <w:r>
        <w:rPr>
          <w:b/>
          <w:position w:val="-1"/>
          <w:sz w:val="52"/>
          <w:szCs w:val="52"/>
        </w:rPr>
        <w:tab/>
      </w:r>
      <w:r>
        <w:rPr>
          <w:b/>
          <w:position w:val="-1"/>
          <w:sz w:val="52"/>
          <w:szCs w:val="52"/>
        </w:rPr>
        <w:tab/>
      </w:r>
      <w:r w:rsidR="00302DDD">
        <w:pict w14:anchorId="58342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0" type="#_x0000_t75" style="position:absolute;margin-left:249.5pt;margin-top:3pt;width:105.7pt;height:108pt;z-index:-251664896;mso-position-horizontal-relative:page;mso-position-vertical-relative:text">
            <v:imagedata r:id="rId5" o:title=""/>
            <w10:wrap anchorx="page"/>
          </v:shape>
        </w:pict>
      </w:r>
      <w:r w:rsidR="00302DDD">
        <w:pict w14:anchorId="583427F2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66.95pt;margin-top:72.55pt;width:468.75pt;height:184pt;z-index:-25166387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63"/>
                    <w:gridCol w:w="3405"/>
                    <w:gridCol w:w="2977"/>
                  </w:tblGrid>
                  <w:tr w:rsidR="00A91DC3" w14:paraId="58342805" w14:textId="77777777">
                    <w:trPr>
                      <w:trHeight w:hRule="exact" w:val="556"/>
                    </w:trPr>
                    <w:tc>
                      <w:tcPr>
                        <w:tcW w:w="2963" w:type="dxa"/>
                        <w:tcBorders>
                          <w:top w:val="single" w:sz="12" w:space="0" w:color="000000"/>
                          <w:left w:val="single" w:sz="12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583427FE" w14:textId="77777777" w:rsidR="00A91DC3" w:rsidRDefault="00A91DC3">
                        <w:pPr>
                          <w:spacing w:before="1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583427FF" w14:textId="77777777" w:rsidR="00A91DC3" w:rsidRDefault="00302DDD">
                        <w:pPr>
                          <w:ind w:left="1115" w:right="1123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-6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a:</w:t>
                        </w:r>
                      </w:p>
                    </w:tc>
                    <w:tc>
                      <w:tcPr>
                        <w:tcW w:w="3405" w:type="dxa"/>
                        <w:vMerge w:val="restart"/>
                        <w:tcBorders>
                          <w:top w:val="single" w:sz="12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8342800" w14:textId="77777777" w:rsidR="00A91DC3" w:rsidRDefault="00A91DC3">
                        <w:pPr>
                          <w:spacing w:before="14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58342801" w14:textId="77777777" w:rsidR="00A91DC3" w:rsidRDefault="00302DDD">
                        <w:pPr>
                          <w:ind w:left="668"/>
                        </w:pPr>
                        <w:r>
                          <w:pict w14:anchorId="58342824">
                            <v:shape id="_x0000_i1026" type="#_x0000_t75" style="width:105.5pt;height:108pt">
                              <v:imagedata r:id="rId5" o:title=""/>
                            </v:shape>
                          </w:pict>
                        </w:r>
                      </w:p>
                      <w:p w14:paraId="58342802" w14:textId="77777777" w:rsidR="00A91DC3" w:rsidRDefault="00A91DC3">
                        <w:pPr>
                          <w:spacing w:before="4" w:line="200" w:lineRule="exact"/>
                        </w:pPr>
                      </w:p>
                      <w:p w14:paraId="58342803" w14:textId="77777777" w:rsidR="00A91DC3" w:rsidRDefault="00302DDD">
                        <w:pPr>
                          <w:spacing w:line="320" w:lineRule="exact"/>
                          <w:ind w:left="835" w:right="196" w:hanging="59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pacing w:val="3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b/>
                            <w:spacing w:val="1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8"/>
                            <w:szCs w:val="28"/>
                          </w:rPr>
                          <w:t>kt</w:t>
                        </w:r>
                        <w:r>
                          <w:rPr>
                            <w:b/>
                            <w:spacing w:val="4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8"/>
                            <w:szCs w:val="28"/>
                          </w:rPr>
                          <w:t>ku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b/>
                            <w:spacing w:val="-1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Al</w:t>
                        </w:r>
                        <w:r>
                          <w:rPr>
                            <w:b/>
                            <w:spacing w:val="4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b/>
                            <w:spacing w:val="-5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b/>
                            <w:spacing w:val="6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b/>
                            <w:spacing w:val="3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b/>
                            <w:spacing w:val="-1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&amp; </w:t>
                        </w:r>
                        <w:r>
                          <w:rPr>
                            <w:b/>
                            <w:spacing w:val="3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b/>
                            <w:spacing w:val="1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b/>
                            <w:spacing w:val="1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b/>
                            <w:spacing w:val="-5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b/>
                            <w:spacing w:val="1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b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b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n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12" w:space="0" w:color="000000"/>
                          <w:left w:val="single" w:sz="5" w:space="0" w:color="000000"/>
                          <w:bottom w:val="nil"/>
                          <w:right w:val="single" w:sz="12" w:space="0" w:color="000000"/>
                        </w:tcBorders>
                      </w:tcPr>
                      <w:p w14:paraId="58342804" w14:textId="77777777" w:rsidR="00A91DC3" w:rsidRDefault="00A91DC3"/>
                    </w:tc>
                  </w:tr>
                  <w:tr w:rsidR="00A91DC3" w14:paraId="58342809" w14:textId="77777777">
                    <w:trPr>
                      <w:trHeight w:hRule="exact" w:val="380"/>
                    </w:trPr>
                    <w:tc>
                      <w:tcPr>
                        <w:tcW w:w="2963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58342806" w14:textId="482DC737" w:rsidR="00A91DC3" w:rsidRPr="001F72D5" w:rsidRDefault="001F72D5">
                        <w:pPr>
                          <w:spacing w:line="240" w:lineRule="exact"/>
                          <w:ind w:left="614"/>
                          <w:rPr>
                            <w:sz w:val="22"/>
                            <w:szCs w:val="22"/>
                            <w:lang w:val="id-ID"/>
                          </w:rPr>
                        </w:pPr>
                        <w:r>
                          <w:rPr>
                            <w:b/>
                            <w:color w:val="FF0000"/>
                            <w:spacing w:val="-1"/>
                            <w:sz w:val="22"/>
                            <w:szCs w:val="22"/>
                            <w:lang w:val="id-ID"/>
                          </w:rPr>
                          <w:t>Delviano Arie Prabowo</w:t>
                        </w:r>
                      </w:p>
                    </w:tc>
                    <w:tc>
                      <w:tcPr>
                        <w:tcW w:w="340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8342807" w14:textId="77777777" w:rsidR="00A91DC3" w:rsidRDefault="00A91DC3"/>
                    </w:tc>
                    <w:tc>
                      <w:tcPr>
                        <w:tcW w:w="2977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12" w:space="0" w:color="000000"/>
                        </w:tcBorders>
                      </w:tcPr>
                      <w:p w14:paraId="58342808" w14:textId="77777777" w:rsidR="00A91DC3" w:rsidRDefault="00A91DC3"/>
                    </w:tc>
                  </w:tr>
                  <w:tr w:rsidR="00A91DC3" w14:paraId="5834280F" w14:textId="77777777">
                    <w:trPr>
                      <w:trHeight w:hRule="exact" w:val="382"/>
                    </w:trPr>
                    <w:tc>
                      <w:tcPr>
                        <w:tcW w:w="2963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5834280A" w14:textId="77777777" w:rsidR="00A91DC3" w:rsidRDefault="00A91DC3">
                        <w:pPr>
                          <w:spacing w:before="7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5834280B" w14:textId="77777777" w:rsidR="00A91DC3" w:rsidRDefault="00302DDD">
                        <w:pPr>
                          <w:ind w:left="1168" w:right="1176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340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834280C" w14:textId="77777777" w:rsidR="00A91DC3" w:rsidRDefault="00A91DC3"/>
                    </w:tc>
                    <w:tc>
                      <w:tcPr>
                        <w:tcW w:w="2977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12" w:space="0" w:color="000000"/>
                        </w:tcBorders>
                      </w:tcPr>
                      <w:p w14:paraId="5834280D" w14:textId="77777777" w:rsidR="00A91DC3" w:rsidRDefault="00A91DC3">
                        <w:pPr>
                          <w:spacing w:before="1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5834280E" w14:textId="77777777" w:rsidR="00A91DC3" w:rsidRDefault="00302DDD">
                        <w:pPr>
                          <w:ind w:left="85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-6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os</w:t>
                        </w:r>
                        <w:r>
                          <w:rPr>
                            <w:b/>
                            <w:spacing w:val="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spacing w:val="-8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:</w:t>
                        </w:r>
                      </w:p>
                    </w:tc>
                  </w:tr>
                  <w:tr w:rsidR="00A91DC3" w14:paraId="58342813" w14:textId="77777777">
                    <w:trPr>
                      <w:trHeight w:hRule="exact" w:val="560"/>
                    </w:trPr>
                    <w:tc>
                      <w:tcPr>
                        <w:tcW w:w="2963" w:type="dxa"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5" w:space="0" w:color="000000"/>
                        </w:tcBorders>
                      </w:tcPr>
                      <w:p w14:paraId="58342810" w14:textId="22C39D23" w:rsidR="00A91DC3" w:rsidRPr="001F72D5" w:rsidRDefault="00302DDD">
                        <w:pPr>
                          <w:spacing w:line="220" w:lineRule="exact"/>
                          <w:ind w:left="806"/>
                          <w:rPr>
                            <w:sz w:val="22"/>
                            <w:szCs w:val="22"/>
                            <w:lang w:val="id-ID"/>
                          </w:rPr>
                        </w:pPr>
                        <w:r>
                          <w:rPr>
                            <w:b/>
                            <w:color w:val="FF0000"/>
                            <w:sz w:val="22"/>
                            <w:szCs w:val="22"/>
                          </w:rPr>
                          <w:t>06</w:t>
                        </w:r>
                        <w:r w:rsidR="001F72D5">
                          <w:rPr>
                            <w:b/>
                            <w:color w:val="FF0000"/>
                            <w:sz w:val="22"/>
                            <w:szCs w:val="22"/>
                            <w:lang w:val="id-ID"/>
                          </w:rPr>
                          <w:t>4002200044</w:t>
                        </w:r>
                      </w:p>
                    </w:tc>
                    <w:tc>
                      <w:tcPr>
                        <w:tcW w:w="340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8342811" w14:textId="77777777" w:rsidR="00A91DC3" w:rsidRDefault="00A91DC3"/>
                    </w:tc>
                    <w:tc>
                      <w:tcPr>
                        <w:tcW w:w="2977" w:type="dxa"/>
                        <w:tcBorders>
                          <w:top w:val="nil"/>
                          <w:left w:val="single" w:sz="5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14:paraId="58342812" w14:textId="77777777" w:rsidR="00A91DC3" w:rsidRDefault="00302DDD">
                        <w:pPr>
                          <w:spacing w:line="240" w:lineRule="exact"/>
                          <w:ind w:left="133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3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riwi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2"/>
                            <w:szCs w:val="22"/>
                          </w:rPr>
                          <w:t>bo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 xml:space="preserve"> 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A91DC3" w14:paraId="5834281E" w14:textId="77777777">
                    <w:trPr>
                      <w:trHeight w:hRule="exact" w:val="883"/>
                    </w:trPr>
                    <w:tc>
                      <w:tcPr>
                        <w:tcW w:w="2963" w:type="dxa"/>
                        <w:tcBorders>
                          <w:top w:val="single" w:sz="12" w:space="0" w:color="000000"/>
                          <w:left w:val="single" w:sz="12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58342814" w14:textId="77777777" w:rsidR="00A91DC3" w:rsidRDefault="00A91DC3">
                        <w:pPr>
                          <w:spacing w:line="200" w:lineRule="exact"/>
                        </w:pPr>
                      </w:p>
                      <w:p w14:paraId="58342815" w14:textId="77777777" w:rsidR="00A91DC3" w:rsidRDefault="00A91DC3">
                        <w:pPr>
                          <w:spacing w:line="200" w:lineRule="exact"/>
                        </w:pPr>
                      </w:p>
                      <w:p w14:paraId="58342816" w14:textId="77777777" w:rsidR="00A91DC3" w:rsidRDefault="00A91DC3">
                        <w:pPr>
                          <w:spacing w:before="20" w:line="200" w:lineRule="exact"/>
                        </w:pPr>
                      </w:p>
                      <w:p w14:paraId="58342817" w14:textId="77777777" w:rsidR="00A91DC3" w:rsidRDefault="00302DDD">
                        <w:pPr>
                          <w:ind w:left="79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b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spacing w:val="-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/T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-8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b/>
                            <w:spacing w:val="5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3405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8342818" w14:textId="77777777" w:rsidR="00A91DC3" w:rsidRDefault="00A91DC3"/>
                    </w:tc>
                    <w:tc>
                      <w:tcPr>
                        <w:tcW w:w="2977" w:type="dxa"/>
                        <w:vMerge w:val="restart"/>
                        <w:tcBorders>
                          <w:top w:val="single" w:sz="12" w:space="0" w:color="000000"/>
                          <w:left w:val="single" w:sz="5" w:space="0" w:color="000000"/>
                          <w:right w:val="single" w:sz="12" w:space="0" w:color="000000"/>
                        </w:tcBorders>
                      </w:tcPr>
                      <w:p w14:paraId="58342819" w14:textId="77777777" w:rsidR="00A91DC3" w:rsidRDefault="00A91DC3">
                        <w:pPr>
                          <w:spacing w:line="200" w:lineRule="exact"/>
                        </w:pPr>
                      </w:p>
                      <w:p w14:paraId="5834281A" w14:textId="77777777" w:rsidR="00A91DC3" w:rsidRDefault="00A91DC3">
                        <w:pPr>
                          <w:spacing w:before="10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14:paraId="5834281B" w14:textId="77777777" w:rsidR="00A91DC3" w:rsidRDefault="00302DDD">
                        <w:pPr>
                          <w:ind w:left="15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-6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spacing w:val="4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spacing w:val="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b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b/>
                            <w:spacing w:val="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spacing w:val="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spacing w:val="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spacing w:val="-5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:</w:t>
                        </w:r>
                      </w:p>
                      <w:p w14:paraId="5834281C" w14:textId="77777777" w:rsidR="00A91DC3" w:rsidRDefault="00302DDD">
                        <w:pPr>
                          <w:spacing w:before="2"/>
                          <w:ind w:left="13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1. </w:t>
                        </w:r>
                        <w:r>
                          <w:rPr>
                            <w:b/>
                            <w:spacing w:val="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b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ar </w:t>
                        </w:r>
                        <w:r>
                          <w:rPr>
                            <w:b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b/>
                            <w:spacing w:val="-3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b/>
                            <w:spacing w:val="-3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b/>
                            <w:spacing w:val="-6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</w:p>
                      <w:p w14:paraId="5834281D" w14:textId="77777777" w:rsidR="00A91DC3" w:rsidRDefault="00302DDD">
                        <w:pPr>
                          <w:spacing w:before="1"/>
                          <w:ind w:left="42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065001900001</w:t>
                        </w:r>
                      </w:p>
                    </w:tc>
                  </w:tr>
                  <w:tr w:rsidR="00A91DC3" w14:paraId="58342822" w14:textId="77777777">
                    <w:trPr>
                      <w:trHeight w:hRule="exact" w:val="889"/>
                    </w:trPr>
                    <w:tc>
                      <w:tcPr>
                        <w:tcW w:w="2963" w:type="dxa"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5" w:space="0" w:color="000000"/>
                        </w:tcBorders>
                      </w:tcPr>
                      <w:p w14:paraId="5834281F" w14:textId="77777777" w:rsidR="00A91DC3" w:rsidRDefault="00302DDD">
                        <w:pPr>
                          <w:spacing w:line="240" w:lineRule="exact"/>
                          <w:ind w:left="32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b/>
                            <w:spacing w:val="-6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b/>
                            <w:spacing w:val="-4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s,</w:t>
                        </w:r>
                        <w:r>
                          <w:rPr>
                            <w:b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26</w:t>
                        </w:r>
                        <w:r>
                          <w:rPr>
                            <w:b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spacing w:val="-8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spacing w:val="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b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2022</w:t>
                        </w:r>
                      </w:p>
                    </w:tc>
                    <w:tc>
                      <w:tcPr>
                        <w:tcW w:w="3405" w:type="dxa"/>
                        <w:vMerge/>
                        <w:tcBorders>
                          <w:left w:val="single" w:sz="5" w:space="0" w:color="000000"/>
                          <w:bottom w:val="single" w:sz="12" w:space="0" w:color="000000"/>
                          <w:right w:val="single" w:sz="5" w:space="0" w:color="000000"/>
                        </w:tcBorders>
                      </w:tcPr>
                      <w:p w14:paraId="58342820" w14:textId="77777777" w:rsidR="00A91DC3" w:rsidRDefault="00A91DC3"/>
                    </w:tc>
                    <w:tc>
                      <w:tcPr>
                        <w:tcW w:w="2977" w:type="dxa"/>
                        <w:vMerge/>
                        <w:tcBorders>
                          <w:left w:val="single" w:sz="5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14:paraId="58342821" w14:textId="77777777" w:rsidR="00A91DC3" w:rsidRDefault="00A91DC3"/>
                    </w:tc>
                  </w:tr>
                </w:tbl>
                <w:p w14:paraId="58342823" w14:textId="77777777" w:rsidR="00A91DC3" w:rsidRDefault="00A91DC3"/>
              </w:txbxContent>
            </v:textbox>
            <w10:wrap anchorx="page" anchory="page"/>
          </v:shape>
        </w:pict>
      </w:r>
      <w:r w:rsidR="00302DDD">
        <w:rPr>
          <w:b/>
          <w:position w:val="-1"/>
          <w:sz w:val="52"/>
          <w:szCs w:val="52"/>
        </w:rPr>
        <w:t>MODUL</w:t>
      </w:r>
      <w:r w:rsidR="00302DDD">
        <w:rPr>
          <w:b/>
          <w:spacing w:val="-20"/>
          <w:position w:val="-1"/>
          <w:sz w:val="52"/>
          <w:szCs w:val="52"/>
        </w:rPr>
        <w:t xml:space="preserve"> </w:t>
      </w:r>
      <w:r w:rsidR="00302DDD">
        <w:rPr>
          <w:b/>
          <w:w w:val="99"/>
          <w:position w:val="-1"/>
          <w:sz w:val="52"/>
          <w:szCs w:val="52"/>
        </w:rPr>
        <w:t>6</w:t>
      </w:r>
    </w:p>
    <w:p w14:paraId="583426BE" w14:textId="77777777" w:rsidR="00A91DC3" w:rsidRDefault="00A91DC3">
      <w:pPr>
        <w:spacing w:line="200" w:lineRule="exact"/>
      </w:pPr>
    </w:p>
    <w:p w14:paraId="583426BF" w14:textId="77777777" w:rsidR="00A91DC3" w:rsidRDefault="00A91DC3">
      <w:pPr>
        <w:spacing w:line="200" w:lineRule="exact"/>
      </w:pPr>
    </w:p>
    <w:p w14:paraId="583426C0" w14:textId="77777777" w:rsidR="00A91DC3" w:rsidRDefault="00A91DC3">
      <w:pPr>
        <w:spacing w:line="200" w:lineRule="exact"/>
      </w:pPr>
    </w:p>
    <w:p w14:paraId="583426C1" w14:textId="77777777" w:rsidR="00A91DC3" w:rsidRDefault="00A91DC3">
      <w:pPr>
        <w:spacing w:line="200" w:lineRule="exact"/>
      </w:pPr>
    </w:p>
    <w:p w14:paraId="583426C2" w14:textId="77777777" w:rsidR="00A91DC3" w:rsidRDefault="00A91DC3">
      <w:pPr>
        <w:spacing w:line="200" w:lineRule="exact"/>
      </w:pPr>
    </w:p>
    <w:p w14:paraId="583426C3" w14:textId="77777777" w:rsidR="00A91DC3" w:rsidRDefault="00A91DC3">
      <w:pPr>
        <w:spacing w:line="200" w:lineRule="exact"/>
      </w:pPr>
    </w:p>
    <w:p w14:paraId="583426C4" w14:textId="77777777" w:rsidR="00A91DC3" w:rsidRDefault="00A91DC3">
      <w:pPr>
        <w:spacing w:line="200" w:lineRule="exact"/>
      </w:pPr>
    </w:p>
    <w:p w14:paraId="583426C5" w14:textId="77777777" w:rsidR="00A91DC3" w:rsidRDefault="00A91DC3">
      <w:pPr>
        <w:spacing w:line="200" w:lineRule="exact"/>
      </w:pPr>
    </w:p>
    <w:p w14:paraId="583426C6" w14:textId="77777777" w:rsidR="00A91DC3" w:rsidRDefault="00A91DC3">
      <w:pPr>
        <w:spacing w:line="200" w:lineRule="exact"/>
      </w:pPr>
    </w:p>
    <w:p w14:paraId="583426C7" w14:textId="77777777" w:rsidR="00A91DC3" w:rsidRDefault="00A91DC3">
      <w:pPr>
        <w:spacing w:line="200" w:lineRule="exact"/>
      </w:pPr>
    </w:p>
    <w:p w14:paraId="583426C8" w14:textId="77777777" w:rsidR="00A91DC3" w:rsidRDefault="00A91DC3">
      <w:pPr>
        <w:spacing w:line="200" w:lineRule="exact"/>
      </w:pPr>
    </w:p>
    <w:p w14:paraId="583426C9" w14:textId="77777777" w:rsidR="00A91DC3" w:rsidRDefault="00A91DC3">
      <w:pPr>
        <w:spacing w:line="200" w:lineRule="exact"/>
      </w:pPr>
    </w:p>
    <w:p w14:paraId="583426CA" w14:textId="77777777" w:rsidR="00A91DC3" w:rsidRDefault="00A91DC3">
      <w:pPr>
        <w:spacing w:line="200" w:lineRule="exact"/>
      </w:pPr>
    </w:p>
    <w:p w14:paraId="583426CB" w14:textId="77777777" w:rsidR="00A91DC3" w:rsidRDefault="00A91DC3">
      <w:pPr>
        <w:spacing w:line="200" w:lineRule="exact"/>
      </w:pPr>
    </w:p>
    <w:p w14:paraId="583426CC" w14:textId="77777777" w:rsidR="00A91DC3" w:rsidRDefault="00A91DC3">
      <w:pPr>
        <w:spacing w:line="200" w:lineRule="exact"/>
      </w:pPr>
    </w:p>
    <w:p w14:paraId="583426CD" w14:textId="77777777" w:rsidR="00A91DC3" w:rsidRDefault="00A91DC3">
      <w:pPr>
        <w:spacing w:line="200" w:lineRule="exact"/>
      </w:pPr>
    </w:p>
    <w:p w14:paraId="583426CE" w14:textId="77777777" w:rsidR="00A91DC3" w:rsidRDefault="00A91DC3">
      <w:pPr>
        <w:spacing w:before="12" w:line="220" w:lineRule="exact"/>
        <w:rPr>
          <w:sz w:val="22"/>
          <w:szCs w:val="22"/>
        </w:rPr>
      </w:pPr>
    </w:p>
    <w:p w14:paraId="583426CF" w14:textId="77777777" w:rsidR="00A91DC3" w:rsidRDefault="00302DDD">
      <w:pPr>
        <w:spacing w:before="7"/>
        <w:ind w:left="975"/>
        <w:rPr>
          <w:sz w:val="40"/>
          <w:szCs w:val="40"/>
        </w:rPr>
      </w:pPr>
      <w:r>
        <w:rPr>
          <w:b/>
          <w:spacing w:val="1"/>
          <w:sz w:val="40"/>
          <w:szCs w:val="40"/>
        </w:rPr>
        <w:t>F</w:t>
      </w:r>
      <w:r>
        <w:rPr>
          <w:b/>
          <w:sz w:val="40"/>
          <w:szCs w:val="40"/>
        </w:rPr>
        <w:t>u</w:t>
      </w:r>
      <w:r>
        <w:rPr>
          <w:b/>
          <w:spacing w:val="-2"/>
          <w:sz w:val="40"/>
          <w:szCs w:val="40"/>
        </w:rPr>
        <w:t>n</w:t>
      </w:r>
      <w:r>
        <w:rPr>
          <w:b/>
          <w:spacing w:val="2"/>
          <w:sz w:val="40"/>
          <w:szCs w:val="40"/>
        </w:rPr>
        <w:t>g</w:t>
      </w:r>
      <w:r>
        <w:rPr>
          <w:b/>
          <w:spacing w:val="-1"/>
          <w:sz w:val="40"/>
          <w:szCs w:val="40"/>
        </w:rPr>
        <w:t>s</w:t>
      </w:r>
      <w:r>
        <w:rPr>
          <w:b/>
          <w:sz w:val="40"/>
          <w:szCs w:val="40"/>
        </w:rPr>
        <w:t>i</w:t>
      </w:r>
      <w:r>
        <w:rPr>
          <w:b/>
          <w:spacing w:val="-12"/>
          <w:sz w:val="40"/>
          <w:szCs w:val="40"/>
        </w:rPr>
        <w:t xml:space="preserve"> </w:t>
      </w:r>
      <w:r>
        <w:rPr>
          <w:b/>
          <w:spacing w:val="2"/>
          <w:sz w:val="40"/>
          <w:szCs w:val="40"/>
        </w:rPr>
        <w:t>(</w:t>
      </w:r>
      <w:r>
        <w:rPr>
          <w:b/>
          <w:spacing w:val="1"/>
          <w:sz w:val="40"/>
          <w:szCs w:val="40"/>
        </w:rPr>
        <w:t>F</w:t>
      </w:r>
      <w:r>
        <w:rPr>
          <w:b/>
          <w:sz w:val="40"/>
          <w:szCs w:val="40"/>
        </w:rPr>
        <w:t>u</w:t>
      </w:r>
      <w:r>
        <w:rPr>
          <w:b/>
          <w:spacing w:val="-2"/>
          <w:sz w:val="40"/>
          <w:szCs w:val="40"/>
        </w:rPr>
        <w:t>n</w:t>
      </w:r>
      <w:r>
        <w:rPr>
          <w:b/>
          <w:sz w:val="40"/>
          <w:szCs w:val="40"/>
        </w:rPr>
        <w:t>c</w:t>
      </w:r>
      <w:r>
        <w:rPr>
          <w:b/>
          <w:spacing w:val="2"/>
          <w:sz w:val="40"/>
          <w:szCs w:val="40"/>
        </w:rPr>
        <w:t>t</w:t>
      </w:r>
      <w:r>
        <w:rPr>
          <w:b/>
          <w:sz w:val="40"/>
          <w:szCs w:val="40"/>
        </w:rPr>
        <w:t>i</w:t>
      </w:r>
      <w:r>
        <w:rPr>
          <w:b/>
          <w:spacing w:val="2"/>
          <w:sz w:val="40"/>
          <w:szCs w:val="40"/>
        </w:rPr>
        <w:t>o</w:t>
      </w:r>
      <w:r>
        <w:rPr>
          <w:b/>
          <w:sz w:val="40"/>
          <w:szCs w:val="40"/>
        </w:rPr>
        <w:t>n)</w:t>
      </w:r>
      <w:r>
        <w:rPr>
          <w:b/>
          <w:spacing w:val="-12"/>
          <w:sz w:val="40"/>
          <w:szCs w:val="40"/>
        </w:rPr>
        <w:t xml:space="preserve"> </w:t>
      </w:r>
      <w:r>
        <w:rPr>
          <w:b/>
          <w:sz w:val="40"/>
          <w:szCs w:val="40"/>
        </w:rPr>
        <w:t>p</w:t>
      </w:r>
      <w:r>
        <w:rPr>
          <w:b/>
          <w:spacing w:val="1"/>
          <w:sz w:val="40"/>
          <w:szCs w:val="40"/>
        </w:rPr>
        <w:t>a</w:t>
      </w:r>
      <w:r>
        <w:rPr>
          <w:b/>
          <w:sz w:val="40"/>
          <w:szCs w:val="40"/>
        </w:rPr>
        <w:t>da</w:t>
      </w:r>
      <w:r>
        <w:rPr>
          <w:b/>
          <w:spacing w:val="-6"/>
          <w:sz w:val="40"/>
          <w:szCs w:val="40"/>
        </w:rPr>
        <w:t xml:space="preserve"> </w:t>
      </w:r>
      <w:r>
        <w:rPr>
          <w:b/>
          <w:spacing w:val="1"/>
          <w:sz w:val="40"/>
          <w:szCs w:val="40"/>
        </w:rPr>
        <w:t>P</w:t>
      </w:r>
      <w:r>
        <w:rPr>
          <w:b/>
          <w:spacing w:val="5"/>
          <w:sz w:val="40"/>
          <w:szCs w:val="40"/>
        </w:rPr>
        <w:t>e</w:t>
      </w:r>
      <w:r>
        <w:rPr>
          <w:b/>
          <w:sz w:val="40"/>
          <w:szCs w:val="40"/>
        </w:rPr>
        <w:t>mr</w:t>
      </w:r>
      <w:r>
        <w:rPr>
          <w:b/>
          <w:spacing w:val="2"/>
          <w:sz w:val="40"/>
          <w:szCs w:val="40"/>
        </w:rPr>
        <w:t>og</w:t>
      </w:r>
      <w:r>
        <w:rPr>
          <w:b/>
          <w:sz w:val="40"/>
          <w:szCs w:val="40"/>
        </w:rPr>
        <w:t>r</w:t>
      </w:r>
      <w:r>
        <w:rPr>
          <w:b/>
          <w:spacing w:val="3"/>
          <w:sz w:val="40"/>
          <w:szCs w:val="40"/>
        </w:rPr>
        <w:t>a</w:t>
      </w:r>
      <w:r>
        <w:rPr>
          <w:b/>
          <w:spacing w:val="-10"/>
          <w:sz w:val="40"/>
          <w:szCs w:val="40"/>
        </w:rPr>
        <w:t>m</w:t>
      </w:r>
      <w:r>
        <w:rPr>
          <w:b/>
          <w:spacing w:val="2"/>
          <w:sz w:val="40"/>
          <w:szCs w:val="40"/>
        </w:rPr>
        <w:t>a</w:t>
      </w:r>
      <w:r>
        <w:rPr>
          <w:b/>
          <w:sz w:val="40"/>
          <w:szCs w:val="40"/>
        </w:rPr>
        <w:t>n</w:t>
      </w:r>
      <w:r>
        <w:rPr>
          <w:b/>
          <w:spacing w:val="-25"/>
          <w:sz w:val="40"/>
          <w:szCs w:val="40"/>
        </w:rPr>
        <w:t xml:space="preserve"> </w:t>
      </w:r>
      <w:r>
        <w:rPr>
          <w:b/>
          <w:spacing w:val="2"/>
          <w:sz w:val="40"/>
          <w:szCs w:val="40"/>
        </w:rPr>
        <w:t>Py</w:t>
      </w:r>
      <w:r>
        <w:rPr>
          <w:b/>
          <w:spacing w:val="1"/>
          <w:sz w:val="40"/>
          <w:szCs w:val="40"/>
        </w:rPr>
        <w:t>t</w:t>
      </w:r>
      <w:r>
        <w:rPr>
          <w:b/>
          <w:sz w:val="40"/>
          <w:szCs w:val="40"/>
        </w:rPr>
        <w:t>h</w:t>
      </w:r>
      <w:r>
        <w:rPr>
          <w:b/>
          <w:spacing w:val="1"/>
          <w:sz w:val="40"/>
          <w:szCs w:val="40"/>
        </w:rPr>
        <w:t>o</w:t>
      </w:r>
      <w:r>
        <w:rPr>
          <w:b/>
          <w:sz w:val="40"/>
          <w:szCs w:val="40"/>
        </w:rPr>
        <w:t>n</w:t>
      </w:r>
    </w:p>
    <w:p w14:paraId="583426D0" w14:textId="77777777" w:rsidR="00A91DC3" w:rsidRDefault="00A91DC3">
      <w:pPr>
        <w:spacing w:line="200" w:lineRule="exact"/>
      </w:pPr>
    </w:p>
    <w:p w14:paraId="583426D1" w14:textId="77777777" w:rsidR="00A91DC3" w:rsidRDefault="00A91DC3">
      <w:pPr>
        <w:spacing w:before="17" w:line="240" w:lineRule="exact"/>
        <w:rPr>
          <w:sz w:val="24"/>
          <w:szCs w:val="24"/>
        </w:rPr>
      </w:pPr>
    </w:p>
    <w:p w14:paraId="583426D2" w14:textId="77777777" w:rsidR="00A91DC3" w:rsidRDefault="00302DDD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1.   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5"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4"/>
          <w:sz w:val="24"/>
          <w:szCs w:val="24"/>
        </w:rPr>
        <w:t>k</w:t>
      </w:r>
      <w:r>
        <w:rPr>
          <w:b/>
          <w:sz w:val="24"/>
          <w:szCs w:val="24"/>
        </w:rPr>
        <w:t>at</w:t>
      </w:r>
    </w:p>
    <w:p w14:paraId="583426D3" w14:textId="77777777" w:rsidR="00A91DC3" w:rsidRDefault="00A91DC3">
      <w:pPr>
        <w:spacing w:before="9" w:line="140" w:lineRule="exact"/>
        <w:rPr>
          <w:sz w:val="15"/>
          <w:szCs w:val="15"/>
        </w:rPr>
      </w:pPr>
    </w:p>
    <w:p w14:paraId="583426D4" w14:textId="77777777" w:rsidR="00A91DC3" w:rsidRDefault="00A91DC3">
      <w:pPr>
        <w:spacing w:line="200" w:lineRule="exact"/>
      </w:pPr>
    </w:p>
    <w:p w14:paraId="583426D5" w14:textId="77777777" w:rsidR="00A91DC3" w:rsidRDefault="00302DDD">
      <w:pPr>
        <w:ind w:left="480" w:right="8555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F</w:t>
      </w:r>
      <w:r>
        <w:rPr>
          <w:sz w:val="28"/>
          <w:szCs w:val="28"/>
        </w:rPr>
        <w:t>ung</w:t>
      </w:r>
      <w:r>
        <w:rPr>
          <w:spacing w:val="7"/>
          <w:sz w:val="28"/>
          <w:szCs w:val="28"/>
        </w:rPr>
        <w:t>s</w:t>
      </w:r>
      <w:r>
        <w:rPr>
          <w:sz w:val="28"/>
          <w:szCs w:val="28"/>
        </w:rPr>
        <w:t>i</w:t>
      </w:r>
    </w:p>
    <w:p w14:paraId="583426D6" w14:textId="77777777" w:rsidR="00A91DC3" w:rsidRDefault="00A91DC3">
      <w:pPr>
        <w:spacing w:before="1" w:line="120" w:lineRule="exact"/>
        <w:rPr>
          <w:sz w:val="12"/>
          <w:szCs w:val="12"/>
        </w:rPr>
      </w:pPr>
    </w:p>
    <w:p w14:paraId="583426D7" w14:textId="77777777" w:rsidR="00A91DC3" w:rsidRDefault="00A91DC3">
      <w:pPr>
        <w:spacing w:line="200" w:lineRule="exact"/>
      </w:pPr>
    </w:p>
    <w:p w14:paraId="583426D8" w14:textId="77777777" w:rsidR="00A91DC3" w:rsidRDefault="00302DDD">
      <w:pPr>
        <w:ind w:left="480" w:right="77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udk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 k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  k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pi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 xml:space="preserve">il 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li</w:t>
      </w:r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</w:p>
    <w:p w14:paraId="583426D9" w14:textId="77777777" w:rsidR="00A91DC3" w:rsidRDefault="00A91DC3">
      <w:pPr>
        <w:spacing w:before="15" w:line="260" w:lineRule="exact"/>
        <w:rPr>
          <w:sz w:val="26"/>
          <w:szCs w:val="26"/>
        </w:rPr>
      </w:pPr>
    </w:p>
    <w:p w14:paraId="583426DA" w14:textId="77777777" w:rsidR="00A91DC3" w:rsidRDefault="00302DDD">
      <w:pPr>
        <w:ind w:left="480" w:right="80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i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uk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 xml:space="preserve">ng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5"/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uk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5"/>
          <w:sz w:val="24"/>
          <w:szCs w:val="24"/>
        </w:rPr>
        <w:t>f</w:t>
      </w:r>
      <w:r>
        <w:rPr>
          <w:i/>
          <w:sz w:val="24"/>
          <w:szCs w:val="24"/>
        </w:rPr>
        <w:t>ault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gum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/pa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te</w:t>
      </w:r>
      <w:r>
        <w:rPr>
          <w:i/>
          <w:spacing w:val="-3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14:paraId="583426DB" w14:textId="77777777" w:rsidR="00A91DC3" w:rsidRDefault="00A91DC3">
      <w:pPr>
        <w:spacing w:before="16" w:line="260" w:lineRule="exact"/>
        <w:rPr>
          <w:sz w:val="26"/>
          <w:szCs w:val="26"/>
        </w:rPr>
      </w:pPr>
    </w:p>
    <w:p w14:paraId="583426DC" w14:textId="77777777" w:rsidR="00A91DC3" w:rsidRDefault="00302DDD">
      <w:pPr>
        <w:ind w:left="480" w:right="77"/>
        <w:jc w:val="both"/>
        <w:rPr>
          <w:sz w:val="24"/>
          <w:szCs w:val="24"/>
        </w:rPr>
        <w:sectPr w:rsidR="00A91DC3">
          <w:type w:val="continuous"/>
          <w:pgSz w:w="12240" w:h="15840"/>
          <w:pgMar w:top="1360" w:right="1180" w:bottom="280" w:left="1220" w:header="720" w:footer="720" w:gutter="0"/>
          <w:cols w:space="720"/>
        </w:sectPr>
      </w:pP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j</w:t>
      </w:r>
      <w:r>
        <w:rPr>
          <w:sz w:val="24"/>
          <w:szCs w:val="24"/>
        </w:rPr>
        <w:t>uga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ni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n</w:t>
      </w:r>
      <w:r>
        <w:rPr>
          <w:i/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uh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 b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583426DD" w14:textId="77777777" w:rsidR="00A91DC3" w:rsidRDefault="00302DDD">
      <w:pPr>
        <w:spacing w:before="73"/>
        <w:ind w:left="480"/>
        <w:rPr>
          <w:sz w:val="24"/>
          <w:szCs w:val="24"/>
        </w:rPr>
      </w:pPr>
      <w:r>
        <w:lastRenderedPageBreak/>
        <w:pict w14:anchorId="583427F3">
          <v:group id="_x0000_s1072" style="position:absolute;left:0;text-align:left;margin-left:84.95pt;margin-top:436.4pt;width:462.25pt;height:251.2pt;z-index:-251661824;mso-position-horizontal-relative:page;mso-position-vertical-relative:page" coordorigin="1699,8728" coordsize="9245,5024">
            <v:shape id="_x0000_s1077" style="position:absolute;left:1709;top:8738;width:9224;height:0" coordorigin="1709,8738" coordsize="9224,0" path="m1709,8738r9224,e" filled="f" strokeweight=".58pt">
              <v:path arrowok="t"/>
            </v:shape>
            <v:shape id="_x0000_s1076" style="position:absolute;left:1704;top:8734;width:0;height:5013" coordorigin="1704,8734" coordsize="0,5013" path="m1704,8734r,5012e" filled="f" strokeweight=".58pt">
              <v:path arrowok="t"/>
            </v:shape>
            <v:shape id="_x0000_s1075" style="position:absolute;left:1709;top:13741;width:9224;height:0" coordorigin="1709,13741" coordsize="9224,0" path="m1709,13741r9224,e" filled="f" strokeweight=".58pt">
              <v:path arrowok="t"/>
            </v:shape>
            <v:shape id="_x0000_s1074" style="position:absolute;left:10938;top:8734;width:0;height:5013" coordorigin="10938,8734" coordsize="0,5013" path="m10938,8734r,5012e" filled="f" strokeweight=".58pt">
              <v:path arrowok="t"/>
            </v:shape>
            <v:shape id="_x0000_s1073" type="#_x0000_t75" style="position:absolute;left:1813;top:8743;width:9360;height:4950">
              <v:imagedata r:id="rId6" o:title=""/>
            </v:shape>
            <w10:wrap anchorx="page" anchory="page"/>
          </v:group>
        </w:pict>
      </w:r>
      <w:r>
        <w:pict w14:anchorId="583427F4">
          <v:group id="_x0000_s1066" style="position:absolute;left:0;text-align:left;margin-left:84.95pt;margin-top:98.35pt;width:462.25pt;height:293.25pt;z-index:-251662848;mso-position-horizontal-relative:page;mso-position-vertical-relative:page" coordorigin="1699,1967" coordsize="9245,5865">
            <v:shape id="_x0000_s1071" style="position:absolute;left:1709;top:1978;width:9224;height:0" coordorigin="1709,1978" coordsize="9224,0" path="m1709,1978r9224,e" filled="f" strokeweight=".58pt">
              <v:path arrowok="t"/>
            </v:shape>
            <v:shape id="_x0000_s1070" style="position:absolute;left:1704;top:1973;width:0;height:5853" coordorigin="1704,1973" coordsize="0,5853" path="m1704,1973r,5853e" filled="f" strokeweight=".58pt">
              <v:path arrowok="t"/>
            </v:shape>
            <v:shape id="_x0000_s1069" style="position:absolute;left:1709;top:7822;width:9224;height:0" coordorigin="1709,7822" coordsize="9224,0" path="m1709,7822r9224,e" filled="f" strokeweight=".58pt">
              <v:path arrowok="t"/>
            </v:shape>
            <v:shape id="_x0000_s1068" style="position:absolute;left:10938;top:1973;width:0;height:5853" coordorigin="10938,1973" coordsize="0,5853" path="m10938,1973r,5853e" filled="f" strokeweight=".58pt">
              <v:path arrowok="t"/>
            </v:shape>
            <v:shape id="_x0000_s1067" type="#_x0000_t75" style="position:absolute;left:1813;top:1982;width:9360;height:5775">
              <v:imagedata r:id="rId7" o:title=""/>
            </v:shape>
            <w10:wrap anchorx="page" anchory="page"/>
          </v:group>
        </w:pic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583426DE" w14:textId="77777777" w:rsidR="00A91DC3" w:rsidRDefault="00302DDD">
      <w:pPr>
        <w:spacing w:line="260" w:lineRule="exact"/>
        <w:ind w:left="480"/>
        <w:rPr>
          <w:sz w:val="24"/>
          <w:szCs w:val="24"/>
        </w:rPr>
      </w:pPr>
      <w:r>
        <w:rPr>
          <w:spacing w:val="-4"/>
          <w:position w:val="-1"/>
          <w:sz w:val="24"/>
          <w:szCs w:val="24"/>
        </w:rPr>
        <w:t>F</w:t>
      </w:r>
      <w:r>
        <w:rPr>
          <w:spacing w:val="5"/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da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6"/>
          <w:position w:val="-1"/>
          <w:sz w:val="24"/>
          <w:szCs w:val="24"/>
        </w:rPr>
        <w:t>P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i</w:t>
      </w:r>
      <w:r>
        <w:rPr>
          <w:spacing w:val="-5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ku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4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d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position w:val="-1"/>
          <w:sz w:val="24"/>
          <w:szCs w:val="24"/>
        </w:rPr>
        <w:t xml:space="preserve">f </w:t>
      </w:r>
      <w:r>
        <w:rPr>
          <w:i/>
          <w:spacing w:val="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u</w:t>
      </w:r>
      <w:r>
        <w:rPr>
          <w:spacing w:val="5"/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i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ii</w:t>
      </w:r>
      <w:r>
        <w:rPr>
          <w:position w:val="-1"/>
          <w:sz w:val="24"/>
          <w:szCs w:val="24"/>
        </w:rPr>
        <w:t>ku</w:t>
      </w:r>
      <w:r>
        <w:rPr>
          <w:spacing w:val="10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i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a</w:t>
      </w:r>
      <w:r>
        <w:rPr>
          <w:spacing w:val="6"/>
          <w:position w:val="-1"/>
          <w:sz w:val="24"/>
          <w:szCs w:val="24"/>
        </w:rPr>
        <w:t xml:space="preserve"> </w:t>
      </w:r>
      <w:r>
        <w:rPr>
          <w:spacing w:val="-8"/>
          <w:position w:val="-1"/>
          <w:sz w:val="24"/>
          <w:szCs w:val="24"/>
        </w:rPr>
        <w:t>f</w:t>
      </w:r>
      <w:r>
        <w:rPr>
          <w:spacing w:val="5"/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-4"/>
          <w:position w:val="-1"/>
          <w:sz w:val="24"/>
          <w:szCs w:val="24"/>
        </w:rPr>
        <w:t>i</w:t>
      </w:r>
      <w:r>
        <w:rPr>
          <w:spacing w:val="5"/>
          <w:position w:val="-1"/>
          <w:sz w:val="24"/>
          <w:szCs w:val="24"/>
        </w:rPr>
        <w:t>n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</w:p>
    <w:p w14:paraId="583426DF" w14:textId="77777777" w:rsidR="00A91DC3" w:rsidRDefault="00A91DC3">
      <w:pPr>
        <w:spacing w:before="8" w:line="140" w:lineRule="exact"/>
        <w:rPr>
          <w:sz w:val="14"/>
          <w:szCs w:val="14"/>
        </w:rPr>
      </w:pPr>
    </w:p>
    <w:p w14:paraId="583426E0" w14:textId="77777777" w:rsidR="00A91DC3" w:rsidRDefault="00A91DC3">
      <w:pPr>
        <w:spacing w:line="200" w:lineRule="exact"/>
      </w:pPr>
    </w:p>
    <w:p w14:paraId="583426E1" w14:textId="77777777" w:rsidR="00A91DC3" w:rsidRDefault="00A91DC3">
      <w:pPr>
        <w:spacing w:line="200" w:lineRule="exact"/>
      </w:pPr>
    </w:p>
    <w:p w14:paraId="583426E2" w14:textId="77777777" w:rsidR="00A91DC3" w:rsidRDefault="00A91DC3">
      <w:pPr>
        <w:spacing w:line="200" w:lineRule="exact"/>
      </w:pPr>
    </w:p>
    <w:p w14:paraId="583426E3" w14:textId="77777777" w:rsidR="00A91DC3" w:rsidRDefault="00A91DC3">
      <w:pPr>
        <w:spacing w:line="200" w:lineRule="exact"/>
      </w:pPr>
    </w:p>
    <w:p w14:paraId="583426E4" w14:textId="77777777" w:rsidR="00A91DC3" w:rsidRDefault="00A91DC3">
      <w:pPr>
        <w:spacing w:line="200" w:lineRule="exact"/>
      </w:pPr>
    </w:p>
    <w:p w14:paraId="583426E5" w14:textId="77777777" w:rsidR="00A91DC3" w:rsidRDefault="00A91DC3">
      <w:pPr>
        <w:spacing w:line="200" w:lineRule="exact"/>
      </w:pPr>
    </w:p>
    <w:p w14:paraId="583426E6" w14:textId="77777777" w:rsidR="00A91DC3" w:rsidRDefault="00A91DC3">
      <w:pPr>
        <w:spacing w:line="200" w:lineRule="exact"/>
      </w:pPr>
    </w:p>
    <w:p w14:paraId="583426E7" w14:textId="77777777" w:rsidR="00A91DC3" w:rsidRDefault="00A91DC3">
      <w:pPr>
        <w:spacing w:line="200" w:lineRule="exact"/>
      </w:pPr>
    </w:p>
    <w:p w14:paraId="583426E8" w14:textId="77777777" w:rsidR="00A91DC3" w:rsidRDefault="00A91DC3">
      <w:pPr>
        <w:spacing w:line="200" w:lineRule="exact"/>
      </w:pPr>
    </w:p>
    <w:p w14:paraId="583426E9" w14:textId="77777777" w:rsidR="00A91DC3" w:rsidRDefault="00A91DC3">
      <w:pPr>
        <w:spacing w:line="200" w:lineRule="exact"/>
      </w:pPr>
    </w:p>
    <w:p w14:paraId="583426EA" w14:textId="77777777" w:rsidR="00A91DC3" w:rsidRDefault="00A91DC3">
      <w:pPr>
        <w:spacing w:line="200" w:lineRule="exact"/>
      </w:pPr>
    </w:p>
    <w:p w14:paraId="583426EB" w14:textId="77777777" w:rsidR="00A91DC3" w:rsidRDefault="00A91DC3">
      <w:pPr>
        <w:spacing w:line="200" w:lineRule="exact"/>
      </w:pPr>
    </w:p>
    <w:p w14:paraId="583426EC" w14:textId="77777777" w:rsidR="00A91DC3" w:rsidRDefault="00A91DC3">
      <w:pPr>
        <w:spacing w:line="200" w:lineRule="exact"/>
      </w:pPr>
    </w:p>
    <w:p w14:paraId="583426ED" w14:textId="77777777" w:rsidR="00A91DC3" w:rsidRDefault="00A91DC3">
      <w:pPr>
        <w:spacing w:line="200" w:lineRule="exact"/>
      </w:pPr>
    </w:p>
    <w:p w14:paraId="583426EE" w14:textId="77777777" w:rsidR="00A91DC3" w:rsidRDefault="00A91DC3">
      <w:pPr>
        <w:spacing w:line="200" w:lineRule="exact"/>
      </w:pPr>
    </w:p>
    <w:p w14:paraId="583426EF" w14:textId="77777777" w:rsidR="00A91DC3" w:rsidRDefault="00A91DC3">
      <w:pPr>
        <w:spacing w:line="200" w:lineRule="exact"/>
      </w:pPr>
    </w:p>
    <w:p w14:paraId="583426F0" w14:textId="77777777" w:rsidR="00A91DC3" w:rsidRDefault="00A91DC3">
      <w:pPr>
        <w:spacing w:line="200" w:lineRule="exact"/>
      </w:pPr>
    </w:p>
    <w:p w14:paraId="583426F1" w14:textId="77777777" w:rsidR="00A91DC3" w:rsidRDefault="00A91DC3">
      <w:pPr>
        <w:spacing w:line="200" w:lineRule="exact"/>
      </w:pPr>
    </w:p>
    <w:p w14:paraId="583426F2" w14:textId="77777777" w:rsidR="00A91DC3" w:rsidRDefault="00A91DC3">
      <w:pPr>
        <w:spacing w:line="200" w:lineRule="exact"/>
      </w:pPr>
    </w:p>
    <w:p w14:paraId="583426F3" w14:textId="77777777" w:rsidR="00A91DC3" w:rsidRDefault="00A91DC3">
      <w:pPr>
        <w:spacing w:line="200" w:lineRule="exact"/>
      </w:pPr>
    </w:p>
    <w:p w14:paraId="583426F4" w14:textId="77777777" w:rsidR="00A91DC3" w:rsidRDefault="00A91DC3">
      <w:pPr>
        <w:spacing w:line="200" w:lineRule="exact"/>
      </w:pPr>
    </w:p>
    <w:p w14:paraId="583426F5" w14:textId="77777777" w:rsidR="00A91DC3" w:rsidRDefault="00A91DC3">
      <w:pPr>
        <w:spacing w:line="200" w:lineRule="exact"/>
      </w:pPr>
    </w:p>
    <w:p w14:paraId="583426F6" w14:textId="77777777" w:rsidR="00A91DC3" w:rsidRDefault="00A91DC3">
      <w:pPr>
        <w:spacing w:line="200" w:lineRule="exact"/>
      </w:pPr>
    </w:p>
    <w:p w14:paraId="583426F7" w14:textId="77777777" w:rsidR="00A91DC3" w:rsidRDefault="00A91DC3">
      <w:pPr>
        <w:spacing w:line="200" w:lineRule="exact"/>
      </w:pPr>
    </w:p>
    <w:p w14:paraId="583426F8" w14:textId="77777777" w:rsidR="00A91DC3" w:rsidRDefault="00A91DC3">
      <w:pPr>
        <w:spacing w:line="200" w:lineRule="exact"/>
      </w:pPr>
    </w:p>
    <w:p w14:paraId="583426F9" w14:textId="77777777" w:rsidR="00A91DC3" w:rsidRDefault="00A91DC3">
      <w:pPr>
        <w:spacing w:line="200" w:lineRule="exact"/>
      </w:pPr>
    </w:p>
    <w:p w14:paraId="583426FA" w14:textId="77777777" w:rsidR="00A91DC3" w:rsidRDefault="00A91DC3">
      <w:pPr>
        <w:spacing w:line="200" w:lineRule="exact"/>
      </w:pPr>
    </w:p>
    <w:p w14:paraId="583426FB" w14:textId="77777777" w:rsidR="00A91DC3" w:rsidRDefault="00A91DC3">
      <w:pPr>
        <w:spacing w:line="200" w:lineRule="exact"/>
      </w:pPr>
    </w:p>
    <w:p w14:paraId="583426FC" w14:textId="77777777" w:rsidR="00A91DC3" w:rsidRDefault="00A91DC3">
      <w:pPr>
        <w:spacing w:line="200" w:lineRule="exact"/>
      </w:pPr>
    </w:p>
    <w:p w14:paraId="583426FD" w14:textId="77777777" w:rsidR="00A91DC3" w:rsidRDefault="00A91DC3">
      <w:pPr>
        <w:spacing w:line="200" w:lineRule="exact"/>
      </w:pPr>
    </w:p>
    <w:p w14:paraId="583426FE" w14:textId="77777777" w:rsidR="00A91DC3" w:rsidRDefault="00302DDD">
      <w:pPr>
        <w:spacing w:before="29"/>
        <w:ind w:left="480"/>
        <w:rPr>
          <w:sz w:val="24"/>
          <w:szCs w:val="24"/>
        </w:rPr>
      </w:pPr>
      <w:r>
        <w:rPr>
          <w:spacing w:val="-4"/>
          <w:sz w:val="24"/>
          <w:szCs w:val="24"/>
          <w:u w:val="single" w:color="000000"/>
        </w:rPr>
        <w:t>F</w:t>
      </w:r>
      <w:r>
        <w:rPr>
          <w:spacing w:val="5"/>
          <w:sz w:val="24"/>
          <w:szCs w:val="24"/>
          <w:u w:val="single" w:color="000000"/>
        </w:rPr>
        <w:t>u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z w:val="24"/>
          <w:szCs w:val="24"/>
          <w:u w:val="single" w:color="000000"/>
        </w:rPr>
        <w:t>g</w:t>
      </w:r>
      <w:r>
        <w:rPr>
          <w:spacing w:val="2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i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d</w:t>
      </w:r>
      <w:r>
        <w:rPr>
          <w:spacing w:val="4"/>
          <w:sz w:val="24"/>
          <w:szCs w:val="24"/>
          <w:u w:val="single" w:color="000000"/>
        </w:rPr>
        <w:t>e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z w:val="24"/>
          <w:szCs w:val="24"/>
          <w:u w:val="single" w:color="000000"/>
        </w:rPr>
        <w:t>g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n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p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pacing w:val="-4"/>
          <w:sz w:val="24"/>
          <w:szCs w:val="24"/>
          <w:u w:val="single" w:color="000000"/>
        </w:rPr>
        <w:t>m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5"/>
          <w:sz w:val="24"/>
          <w:szCs w:val="24"/>
          <w:u w:val="single" w:color="000000"/>
        </w:rPr>
        <w:t>t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r</w:t>
      </w:r>
      <w:r>
        <w:rPr>
          <w:spacing w:val="7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p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da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1"/>
          <w:sz w:val="24"/>
          <w:szCs w:val="24"/>
          <w:u w:val="single" w:color="000000"/>
        </w:rPr>
        <w:t>P</w:t>
      </w:r>
      <w:r>
        <w:rPr>
          <w:spacing w:val="-10"/>
          <w:sz w:val="24"/>
          <w:szCs w:val="24"/>
          <w:u w:val="single" w:color="000000"/>
        </w:rPr>
        <w:t>y</w:t>
      </w:r>
      <w:r>
        <w:rPr>
          <w:spacing w:val="5"/>
          <w:sz w:val="24"/>
          <w:szCs w:val="24"/>
          <w:u w:val="single" w:color="000000"/>
        </w:rPr>
        <w:t>t</w:t>
      </w:r>
      <w:r>
        <w:rPr>
          <w:spacing w:val="-5"/>
          <w:sz w:val="24"/>
          <w:szCs w:val="24"/>
          <w:u w:val="single" w:color="000000"/>
        </w:rPr>
        <w:t>h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n</w:t>
      </w:r>
    </w:p>
    <w:p w14:paraId="583426FF" w14:textId="77777777" w:rsidR="00A91DC3" w:rsidRDefault="00302DDD">
      <w:pPr>
        <w:spacing w:before="41" w:line="260" w:lineRule="exact"/>
        <w:ind w:left="480"/>
        <w:rPr>
          <w:sz w:val="24"/>
          <w:szCs w:val="24"/>
        </w:rPr>
      </w:pPr>
      <w:r>
        <w:rPr>
          <w:spacing w:val="-2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4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ukk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u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8"/>
          <w:position w:val="-1"/>
          <w:sz w:val="24"/>
          <w:szCs w:val="24"/>
        </w:rPr>
        <w:t>f</w:t>
      </w:r>
      <w:r>
        <w:rPr>
          <w:spacing w:val="5"/>
          <w:position w:val="-1"/>
          <w:sz w:val="24"/>
          <w:szCs w:val="24"/>
        </w:rPr>
        <w:t>u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</w:p>
    <w:p w14:paraId="58342700" w14:textId="77777777" w:rsidR="00A91DC3" w:rsidRDefault="00A91DC3">
      <w:pPr>
        <w:spacing w:before="8" w:line="100" w:lineRule="exact"/>
        <w:rPr>
          <w:sz w:val="10"/>
          <w:szCs w:val="10"/>
        </w:rPr>
      </w:pPr>
    </w:p>
    <w:p w14:paraId="58342701" w14:textId="77777777" w:rsidR="00A91DC3" w:rsidRDefault="00A91DC3">
      <w:pPr>
        <w:spacing w:line="200" w:lineRule="exact"/>
      </w:pPr>
    </w:p>
    <w:p w14:paraId="58342702" w14:textId="77777777" w:rsidR="00A91DC3" w:rsidRDefault="00A91DC3">
      <w:pPr>
        <w:spacing w:line="200" w:lineRule="exact"/>
      </w:pPr>
    </w:p>
    <w:p w14:paraId="58342703" w14:textId="77777777" w:rsidR="00A91DC3" w:rsidRDefault="00A91DC3">
      <w:pPr>
        <w:spacing w:line="200" w:lineRule="exact"/>
      </w:pPr>
    </w:p>
    <w:p w14:paraId="58342704" w14:textId="77777777" w:rsidR="00A91DC3" w:rsidRDefault="00A91DC3">
      <w:pPr>
        <w:spacing w:line="200" w:lineRule="exact"/>
      </w:pPr>
    </w:p>
    <w:p w14:paraId="58342705" w14:textId="77777777" w:rsidR="00A91DC3" w:rsidRDefault="00A91DC3">
      <w:pPr>
        <w:spacing w:line="200" w:lineRule="exact"/>
      </w:pPr>
    </w:p>
    <w:p w14:paraId="58342706" w14:textId="77777777" w:rsidR="00A91DC3" w:rsidRDefault="00A91DC3">
      <w:pPr>
        <w:spacing w:line="200" w:lineRule="exact"/>
      </w:pPr>
    </w:p>
    <w:p w14:paraId="58342707" w14:textId="77777777" w:rsidR="00A91DC3" w:rsidRDefault="00A91DC3">
      <w:pPr>
        <w:spacing w:line="200" w:lineRule="exact"/>
      </w:pPr>
    </w:p>
    <w:p w14:paraId="58342708" w14:textId="77777777" w:rsidR="00A91DC3" w:rsidRDefault="00A91DC3">
      <w:pPr>
        <w:spacing w:line="200" w:lineRule="exact"/>
      </w:pPr>
    </w:p>
    <w:p w14:paraId="58342709" w14:textId="77777777" w:rsidR="00A91DC3" w:rsidRDefault="00A91DC3">
      <w:pPr>
        <w:spacing w:line="200" w:lineRule="exact"/>
      </w:pPr>
    </w:p>
    <w:p w14:paraId="5834270A" w14:textId="77777777" w:rsidR="00A91DC3" w:rsidRDefault="00A91DC3">
      <w:pPr>
        <w:spacing w:line="200" w:lineRule="exact"/>
      </w:pPr>
    </w:p>
    <w:p w14:paraId="5834270B" w14:textId="77777777" w:rsidR="00A91DC3" w:rsidRDefault="00A91DC3">
      <w:pPr>
        <w:spacing w:line="200" w:lineRule="exact"/>
      </w:pPr>
    </w:p>
    <w:p w14:paraId="5834270C" w14:textId="77777777" w:rsidR="00A91DC3" w:rsidRDefault="00A91DC3">
      <w:pPr>
        <w:spacing w:line="200" w:lineRule="exact"/>
      </w:pPr>
    </w:p>
    <w:p w14:paraId="5834270D" w14:textId="77777777" w:rsidR="00A91DC3" w:rsidRDefault="00A91DC3">
      <w:pPr>
        <w:spacing w:line="200" w:lineRule="exact"/>
      </w:pPr>
    </w:p>
    <w:p w14:paraId="5834270E" w14:textId="77777777" w:rsidR="00A91DC3" w:rsidRDefault="00A91DC3">
      <w:pPr>
        <w:spacing w:line="200" w:lineRule="exact"/>
      </w:pPr>
    </w:p>
    <w:p w14:paraId="5834270F" w14:textId="77777777" w:rsidR="00A91DC3" w:rsidRDefault="00A91DC3">
      <w:pPr>
        <w:spacing w:line="200" w:lineRule="exact"/>
      </w:pPr>
    </w:p>
    <w:p w14:paraId="58342710" w14:textId="77777777" w:rsidR="00A91DC3" w:rsidRDefault="00A91DC3">
      <w:pPr>
        <w:spacing w:line="200" w:lineRule="exact"/>
      </w:pPr>
    </w:p>
    <w:p w14:paraId="58342711" w14:textId="77777777" w:rsidR="00A91DC3" w:rsidRDefault="00A91DC3">
      <w:pPr>
        <w:spacing w:line="200" w:lineRule="exact"/>
      </w:pPr>
    </w:p>
    <w:p w14:paraId="58342712" w14:textId="77777777" w:rsidR="00A91DC3" w:rsidRDefault="00A91DC3">
      <w:pPr>
        <w:spacing w:line="200" w:lineRule="exact"/>
      </w:pPr>
    </w:p>
    <w:p w14:paraId="58342713" w14:textId="77777777" w:rsidR="00A91DC3" w:rsidRDefault="00A91DC3">
      <w:pPr>
        <w:spacing w:line="200" w:lineRule="exact"/>
      </w:pPr>
    </w:p>
    <w:p w14:paraId="58342714" w14:textId="77777777" w:rsidR="00A91DC3" w:rsidRDefault="00A91DC3">
      <w:pPr>
        <w:spacing w:line="200" w:lineRule="exact"/>
      </w:pPr>
    </w:p>
    <w:p w14:paraId="58342715" w14:textId="77777777" w:rsidR="00A91DC3" w:rsidRDefault="00A91DC3">
      <w:pPr>
        <w:spacing w:line="200" w:lineRule="exact"/>
      </w:pPr>
    </w:p>
    <w:p w14:paraId="58342716" w14:textId="77777777" w:rsidR="00A91DC3" w:rsidRDefault="00A91DC3">
      <w:pPr>
        <w:spacing w:line="200" w:lineRule="exact"/>
      </w:pPr>
    </w:p>
    <w:p w14:paraId="58342717" w14:textId="77777777" w:rsidR="00A91DC3" w:rsidRDefault="00A91DC3">
      <w:pPr>
        <w:spacing w:line="200" w:lineRule="exact"/>
      </w:pPr>
    </w:p>
    <w:p w14:paraId="58342718" w14:textId="77777777" w:rsidR="00A91DC3" w:rsidRDefault="00A91DC3">
      <w:pPr>
        <w:spacing w:line="200" w:lineRule="exact"/>
      </w:pPr>
    </w:p>
    <w:p w14:paraId="58342719" w14:textId="77777777" w:rsidR="00A91DC3" w:rsidRDefault="00A91DC3">
      <w:pPr>
        <w:spacing w:line="200" w:lineRule="exact"/>
      </w:pPr>
    </w:p>
    <w:p w14:paraId="5834271A" w14:textId="77777777" w:rsidR="00A91DC3" w:rsidRDefault="00A91DC3">
      <w:pPr>
        <w:spacing w:line="200" w:lineRule="exact"/>
      </w:pPr>
    </w:p>
    <w:p w14:paraId="5834271B" w14:textId="77777777" w:rsidR="00A91DC3" w:rsidRDefault="00302DDD">
      <w:pPr>
        <w:spacing w:before="29"/>
        <w:ind w:left="120"/>
        <w:rPr>
          <w:sz w:val="24"/>
          <w:szCs w:val="24"/>
        </w:rPr>
        <w:sectPr w:rsidR="00A91DC3">
          <w:pgSz w:w="12240" w:h="15840"/>
          <w:pgMar w:top="1340" w:right="1500" w:bottom="280" w:left="1220" w:header="720" w:footer="720" w:gutter="0"/>
          <w:cols w:space="720"/>
        </w:sectPr>
      </w:pPr>
      <w:r>
        <w:rPr>
          <w:b/>
          <w:sz w:val="24"/>
          <w:szCs w:val="24"/>
        </w:rPr>
        <w:t>2.   A</w:t>
      </w:r>
      <w:r>
        <w:rPr>
          <w:b/>
          <w:spacing w:val="-5"/>
          <w:sz w:val="24"/>
          <w:szCs w:val="24"/>
        </w:rPr>
        <w:t>l</w:t>
      </w:r>
      <w:r>
        <w:rPr>
          <w:b/>
          <w:sz w:val="24"/>
          <w:szCs w:val="24"/>
        </w:rPr>
        <w:t>at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an</w:t>
      </w:r>
      <w:r>
        <w:rPr>
          <w:b/>
          <w:spacing w:val="3"/>
          <w:sz w:val="24"/>
          <w:szCs w:val="24"/>
        </w:rPr>
        <w:t xml:space="preserve"> B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</w:p>
    <w:p w14:paraId="5834271C" w14:textId="77777777" w:rsidR="00A91DC3" w:rsidRDefault="00302DDD">
      <w:pPr>
        <w:spacing w:before="73"/>
        <w:ind w:left="480"/>
        <w:rPr>
          <w:sz w:val="24"/>
          <w:szCs w:val="24"/>
        </w:rPr>
      </w:pPr>
      <w:r>
        <w:rPr>
          <w:sz w:val="24"/>
          <w:szCs w:val="24"/>
        </w:rPr>
        <w:lastRenderedPageBreak/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C</w:t>
      </w:r>
    </w:p>
    <w:p w14:paraId="5834271D" w14:textId="77777777" w:rsidR="00A91DC3" w:rsidRDefault="00302DDD">
      <w:pPr>
        <w:spacing w:before="41"/>
        <w:ind w:left="48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5834271E" w14:textId="77777777" w:rsidR="00A91DC3" w:rsidRDefault="00A91DC3">
      <w:pPr>
        <w:spacing w:before="3" w:line="160" w:lineRule="exact"/>
        <w:rPr>
          <w:sz w:val="16"/>
          <w:szCs w:val="16"/>
        </w:rPr>
      </w:pPr>
    </w:p>
    <w:p w14:paraId="5834271F" w14:textId="77777777" w:rsidR="00A91DC3" w:rsidRDefault="00A91DC3">
      <w:pPr>
        <w:spacing w:line="200" w:lineRule="exact"/>
      </w:pPr>
    </w:p>
    <w:p w14:paraId="58342720" w14:textId="77777777" w:rsidR="00A91DC3" w:rsidRDefault="00302DDD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3.  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</w:p>
    <w:p w14:paraId="58342721" w14:textId="77777777" w:rsidR="00A91DC3" w:rsidRDefault="00302DDD">
      <w:pPr>
        <w:spacing w:before="36"/>
        <w:ind w:left="48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</w:p>
    <w:p w14:paraId="58342722" w14:textId="77777777" w:rsidR="00A91DC3" w:rsidRDefault="00302DDD">
      <w:pPr>
        <w:spacing w:before="41" w:line="276" w:lineRule="auto"/>
        <w:ind w:left="840" w:right="72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7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ni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y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5"/>
          <w:sz w:val="24"/>
          <w:szCs w:val="24"/>
        </w:rPr>
        <w:t>f</w:t>
      </w:r>
      <w:r>
        <w:rPr>
          <w:i/>
          <w:sz w:val="24"/>
          <w:szCs w:val="24"/>
        </w:rPr>
        <w:t>ault a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gum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nt/pa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4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il</w:t>
      </w:r>
      <w:r>
        <w:rPr>
          <w:spacing w:val="8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58342723" w14:textId="77777777" w:rsidR="00A91DC3" w:rsidRDefault="00A91DC3">
      <w:pPr>
        <w:spacing w:before="7" w:line="100" w:lineRule="exact"/>
        <w:rPr>
          <w:sz w:val="11"/>
          <w:szCs w:val="11"/>
        </w:rPr>
      </w:pPr>
    </w:p>
    <w:p w14:paraId="58342724" w14:textId="77777777" w:rsidR="00A91DC3" w:rsidRDefault="00A91DC3">
      <w:pPr>
        <w:spacing w:line="200" w:lineRule="exact"/>
      </w:pPr>
    </w:p>
    <w:p w14:paraId="58342725" w14:textId="77777777" w:rsidR="00A91DC3" w:rsidRDefault="00302DDD">
      <w:pPr>
        <w:ind w:left="840" w:right="7726"/>
        <w:jc w:val="both"/>
        <w:rPr>
          <w:sz w:val="24"/>
          <w:szCs w:val="24"/>
        </w:rPr>
      </w:pPr>
      <w:r>
        <w:rPr>
          <w:spacing w:val="1"/>
          <w:sz w:val="24"/>
          <w:szCs w:val="24"/>
          <w:u w:val="single" w:color="000000"/>
        </w:rPr>
        <w:t>S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pacing w:val="-5"/>
          <w:sz w:val="24"/>
          <w:szCs w:val="24"/>
          <w:u w:val="single" w:color="000000"/>
        </w:rPr>
        <w:t>u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c</w:t>
      </w:r>
      <w:r>
        <w:rPr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C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de</w:t>
      </w:r>
    </w:p>
    <w:p w14:paraId="58342726" w14:textId="77777777" w:rsidR="00A91DC3" w:rsidRDefault="00302DDD">
      <w:pPr>
        <w:spacing w:before="56"/>
        <w:ind w:left="16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ef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ra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a_ra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a(d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[</w:t>
      </w:r>
      <w:r>
        <w:rPr>
          <w:rFonts w:ascii="Calibri" w:eastAsia="Calibri" w:hAnsi="Calibri" w:cs="Calibri"/>
          <w:color w:val="FF0000"/>
          <w:spacing w:val="3"/>
          <w:sz w:val="22"/>
          <w:szCs w:val="22"/>
        </w:rPr>
        <w:t>]</w:t>
      </w:r>
      <w:r>
        <w:rPr>
          <w:rFonts w:ascii="Calibri" w:eastAsia="Calibri" w:hAnsi="Calibri" w:cs="Calibri"/>
          <w:color w:val="FF0000"/>
          <w:sz w:val="22"/>
          <w:szCs w:val="22"/>
        </w:rPr>
        <w:t>,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color w:val="FF0000"/>
          <w:sz w:val="22"/>
          <w:szCs w:val="22"/>
        </w:rPr>
        <w:t>):</w:t>
      </w:r>
    </w:p>
    <w:p w14:paraId="58342727" w14:textId="77777777" w:rsidR="00A91DC3" w:rsidRDefault="00302DDD">
      <w:pPr>
        <w:spacing w:before="43"/>
        <w:ind w:left="18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npu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('Bera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color w:val="FF0000"/>
          <w:sz w:val="22"/>
          <w:szCs w:val="22"/>
        </w:rPr>
        <w:t>ak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ai 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g akan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as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FF0000"/>
          <w:sz w:val="22"/>
          <w:szCs w:val="22"/>
        </w:rPr>
        <w:t>k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color w:val="FF0000"/>
          <w:sz w:val="22"/>
          <w:szCs w:val="22"/>
        </w:rPr>
        <w:t>an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?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))</w:t>
      </w:r>
    </w:p>
    <w:p w14:paraId="58342728" w14:textId="77777777" w:rsidR="00A91DC3" w:rsidRDefault="00302DDD">
      <w:pPr>
        <w:spacing w:before="38"/>
        <w:ind w:left="18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i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ra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color w:val="FF0000"/>
          <w:sz w:val="22"/>
          <w:szCs w:val="22"/>
        </w:rPr>
        <w:t>e(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0,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):</w:t>
      </w:r>
    </w:p>
    <w:p w14:paraId="58342729" w14:textId="77777777" w:rsidR="00A91DC3" w:rsidRDefault="00302DDD">
      <w:pPr>
        <w:spacing w:before="39"/>
        <w:ind w:left="206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r(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npu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as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FF0000"/>
          <w:sz w:val="22"/>
          <w:szCs w:val="22"/>
        </w:rPr>
        <w:t>k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color w:val="FF0000"/>
          <w:sz w:val="22"/>
          <w:szCs w:val="22"/>
        </w:rPr>
        <w:t>an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u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: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))</w:t>
      </w:r>
    </w:p>
    <w:p w14:paraId="5834272A" w14:textId="77777777" w:rsidR="00A91DC3" w:rsidRDefault="00302DDD">
      <w:pPr>
        <w:spacing w:before="43" w:line="276" w:lineRule="auto"/>
        <w:ind w:left="2266" w:right="6071" w:hanging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'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color w:val="FF0000"/>
          <w:sz w:val="22"/>
          <w:szCs w:val="22"/>
        </w:rPr>
        <w:t>en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+=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0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ai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2B" w14:textId="77777777" w:rsidR="00A91DC3" w:rsidRDefault="00302DDD">
      <w:pPr>
        <w:spacing w:before="6" w:line="276" w:lineRule="auto"/>
        <w:ind w:left="2266" w:right="5870" w:hanging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'</w:t>
      </w:r>
      <w:r>
        <w:rPr>
          <w:rFonts w:ascii="Calibri" w:eastAsia="Calibri" w:hAnsi="Calibri" w:cs="Calibri"/>
          <w:color w:val="FF0000"/>
          <w:spacing w:val="3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z w:val="22"/>
          <w:szCs w:val="22"/>
        </w:rPr>
        <w:t>-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': d</w:t>
      </w: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color w:val="FF0000"/>
          <w:sz w:val="22"/>
          <w:szCs w:val="22"/>
        </w:rPr>
        <w:t>en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+=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7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5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ai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75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2C" w14:textId="77777777" w:rsidR="00A91DC3" w:rsidRDefault="00302DDD">
      <w:pPr>
        <w:spacing w:before="5" w:line="276" w:lineRule="auto"/>
        <w:ind w:left="2266" w:right="5870" w:hanging="197"/>
        <w:rPr>
          <w:rFonts w:ascii="Calibri" w:eastAsia="Calibri" w:hAnsi="Calibri" w:cs="Calibri"/>
          <w:sz w:val="22"/>
          <w:szCs w:val="22"/>
        </w:rPr>
      </w:pPr>
      <w:r>
        <w:pict w14:anchorId="583427F5">
          <v:group id="_x0000_s1061" style="position:absolute;left:0;text-align:left;margin-left:102.95pt;margin-top:245.3pt;width:433.7pt;height:465.15pt;z-index:-251660800;mso-position-horizontal-relative:page;mso-position-vertical-relative:page" coordorigin="2059,4906" coordsize="8674,9303">
            <v:shape id="_x0000_s1065" style="position:absolute;left:2070;top:4917;width:8652;height:0" coordorigin="2070,4917" coordsize="8652,0" path="m2070,4917r8652,e" filled="f" strokeweight=".58pt">
              <v:path arrowok="t"/>
            </v:shape>
            <v:shape id="_x0000_s1064" style="position:absolute;left:2065;top:4912;width:0;height:9291" coordorigin="2065,4912" coordsize="0,9291" path="m2065,4912r,9291e" filled="f" strokeweight=".58pt">
              <v:path arrowok="t"/>
            </v:shape>
            <v:shape id="_x0000_s1063" style="position:absolute;left:2070;top:14198;width:8652;height:0" coordorigin="2070,14198" coordsize="8652,0" path="m2070,14198r8652,e" filled="f" strokeweight=".58pt">
              <v:path arrowok="t"/>
            </v:shape>
            <v:shape id="_x0000_s1062" style="position:absolute;left:10727;top:4912;width:0;height:9291" coordorigin="10727,4912" coordsize="0,9291" path="m10727,4912r,9291e" filled="f" strokeweight=".58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'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B+':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color w:val="FF0000"/>
          <w:sz w:val="22"/>
          <w:szCs w:val="22"/>
        </w:rPr>
        <w:t>en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+=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0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ai </w:t>
      </w:r>
      <w:r>
        <w:rPr>
          <w:rFonts w:ascii="Calibri" w:eastAsia="Calibri" w:hAnsi="Calibri" w:cs="Calibri"/>
          <w:color w:val="FF0000"/>
          <w:sz w:val="22"/>
          <w:szCs w:val="22"/>
        </w:rPr>
        <w:t>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50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2D" w14:textId="77777777" w:rsidR="00A91DC3" w:rsidRDefault="00302DDD">
      <w:pPr>
        <w:spacing w:before="10" w:line="276" w:lineRule="auto"/>
        <w:ind w:left="2266" w:right="6071" w:hanging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'</w:t>
      </w:r>
      <w:r>
        <w:rPr>
          <w:rFonts w:ascii="Calibri" w:eastAsia="Calibri" w:hAnsi="Calibri" w:cs="Calibri"/>
          <w:color w:val="FF0000"/>
          <w:sz w:val="22"/>
          <w:szCs w:val="22"/>
        </w:rPr>
        <w:t>B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color w:val="FF0000"/>
          <w:sz w:val="22"/>
          <w:szCs w:val="22"/>
        </w:rPr>
        <w:t>en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+=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0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ai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2E" w14:textId="77777777" w:rsidR="00A91DC3" w:rsidRDefault="00302DDD">
      <w:pPr>
        <w:spacing w:before="5" w:line="276" w:lineRule="auto"/>
        <w:ind w:left="2266" w:right="5870" w:hanging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color w:val="FF0000"/>
          <w:sz w:val="22"/>
          <w:szCs w:val="22"/>
        </w:rPr>
        <w:t>-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': d</w:t>
      </w: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color w:val="FF0000"/>
          <w:sz w:val="22"/>
          <w:szCs w:val="22"/>
        </w:rPr>
        <w:t>en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+=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7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5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ai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75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2F" w14:textId="77777777" w:rsidR="00A91DC3" w:rsidRDefault="00302DDD">
      <w:pPr>
        <w:spacing w:before="6" w:line="276" w:lineRule="auto"/>
        <w:ind w:left="2266" w:right="5980" w:hanging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'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+':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color w:val="FF0000"/>
          <w:sz w:val="22"/>
          <w:szCs w:val="22"/>
        </w:rPr>
        <w:t>en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+=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0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ai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30" w14:textId="77777777" w:rsidR="00A91DC3" w:rsidRDefault="00302DDD">
      <w:pPr>
        <w:spacing w:before="10"/>
        <w:ind w:left="206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'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:</w:t>
      </w:r>
    </w:p>
    <w:p w14:paraId="58342731" w14:textId="77777777" w:rsidR="00A91DC3" w:rsidRDefault="00302DDD">
      <w:pPr>
        <w:spacing w:before="38"/>
        <w:ind w:left="2266"/>
        <w:rPr>
          <w:rFonts w:ascii="Calibri" w:eastAsia="Calibri" w:hAnsi="Calibri" w:cs="Calibri"/>
          <w:sz w:val="22"/>
          <w:szCs w:val="22"/>
        </w:rPr>
        <w:sectPr w:rsidR="00A91DC3">
          <w:pgSz w:w="12240" w:h="15840"/>
          <w:pgMar w:top="1340" w:right="1180" w:bottom="280" w:left="1220" w:header="720" w:footer="720" w:gutter="0"/>
          <w:cols w:space="720"/>
        </w:sectPr>
      </w:pP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color w:val="FF0000"/>
          <w:sz w:val="22"/>
          <w:szCs w:val="22"/>
        </w:rPr>
        <w:t>en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32" w14:textId="77777777" w:rsidR="00A91DC3" w:rsidRDefault="00302DDD">
      <w:pPr>
        <w:spacing w:before="48" w:line="274" w:lineRule="auto"/>
        <w:ind w:left="1906" w:right="6148" w:firstLine="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lastRenderedPageBreak/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+=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0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ai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33" w14:textId="77777777" w:rsidR="00A91DC3" w:rsidRDefault="00302DDD">
      <w:pPr>
        <w:spacing w:before="11" w:line="276" w:lineRule="auto"/>
        <w:ind w:left="1906" w:right="5870" w:hanging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'</w:t>
      </w:r>
      <w:r>
        <w:rPr>
          <w:rFonts w:ascii="Calibri" w:eastAsia="Calibri" w:hAnsi="Calibri" w:cs="Calibri"/>
          <w:color w:val="FF0000"/>
          <w:spacing w:val="3"/>
          <w:sz w:val="22"/>
          <w:szCs w:val="22"/>
        </w:rPr>
        <w:t>C</w:t>
      </w:r>
      <w:r>
        <w:rPr>
          <w:rFonts w:ascii="Calibri" w:eastAsia="Calibri" w:hAnsi="Calibri" w:cs="Calibri"/>
          <w:color w:val="FF0000"/>
          <w:sz w:val="22"/>
          <w:szCs w:val="22"/>
        </w:rPr>
        <w:t>-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': d</w:t>
      </w: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color w:val="FF0000"/>
          <w:sz w:val="22"/>
          <w:szCs w:val="22"/>
        </w:rPr>
        <w:t>en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+=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7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5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ai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75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34" w14:textId="77777777" w:rsidR="00A91DC3" w:rsidRDefault="00302DDD">
      <w:pPr>
        <w:spacing w:before="5" w:line="276" w:lineRule="auto"/>
        <w:ind w:left="1906" w:right="5980" w:hanging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'D'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color w:val="FF0000"/>
          <w:sz w:val="22"/>
          <w:szCs w:val="22"/>
        </w:rPr>
        <w:t>en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+=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0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ai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35" w14:textId="77777777" w:rsidR="00A91DC3" w:rsidRDefault="00302DDD">
      <w:pPr>
        <w:spacing w:before="5" w:line="276" w:lineRule="auto"/>
        <w:ind w:left="1906" w:right="5870" w:hanging="197"/>
        <w:rPr>
          <w:rFonts w:ascii="Calibri" w:eastAsia="Calibri" w:hAnsi="Calibri" w:cs="Calibri"/>
          <w:sz w:val="22"/>
          <w:szCs w:val="22"/>
        </w:rPr>
      </w:pPr>
      <w:r>
        <w:pict w14:anchorId="583427F6">
          <v:group id="_x0000_s1056" style="position:absolute;left:0;text-align:left;margin-left:102.95pt;margin-top:70.75pt;width:433.7pt;height:310.5pt;z-index:-251659776;mso-position-horizontal-relative:page;mso-position-vertical-relative:page" coordorigin="2059,1415" coordsize="8674,6210">
            <v:shape id="_x0000_s1060" style="position:absolute;left:2070;top:1426;width:8652;height:0" coordorigin="2070,1426" coordsize="8652,0" path="m2070,1426r8652,e" filled="f" strokeweight=".58pt">
              <v:path arrowok="t"/>
            </v:shape>
            <v:shape id="_x0000_s1059" style="position:absolute;left:2065;top:1421;width:0;height:6199" coordorigin="2065,1421" coordsize="0,6199" path="m2065,1421r,6199e" filled="f" strokeweight=".58pt">
              <v:path arrowok="t"/>
            </v:shape>
            <v:shape id="_x0000_s1058" style="position:absolute;left:2070;top:7615;width:8652;height:0" coordorigin="2070,7615" coordsize="8652,0" path="m2070,7615r8652,e" filled="f" strokeweight=".58pt">
              <v:path arrowok="t"/>
            </v:shape>
            <v:shape id="_x0000_s1057" style="position:absolute;left:10727;top:1421;width:0;height:6199" coordorigin="10727,1421" coordsize="0,6199" path="m10727,1421r,6199e" filled="f" strokeweight=".58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si ==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'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color w:val="FF0000"/>
          <w:sz w:val="22"/>
          <w:szCs w:val="22"/>
        </w:rPr>
        <w:t>en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al +=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5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('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ai 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25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36" w14:textId="77777777" w:rsidR="00A91DC3" w:rsidRDefault="00A91DC3">
      <w:pPr>
        <w:spacing w:before="8" w:line="100" w:lineRule="exact"/>
        <w:rPr>
          <w:sz w:val="11"/>
          <w:szCs w:val="11"/>
        </w:rPr>
      </w:pPr>
    </w:p>
    <w:p w14:paraId="58342737" w14:textId="77777777" w:rsidR="00A91DC3" w:rsidRDefault="00A91DC3">
      <w:pPr>
        <w:spacing w:line="200" w:lineRule="exact"/>
      </w:pPr>
    </w:p>
    <w:p w14:paraId="58342738" w14:textId="77777777" w:rsidR="00A91DC3" w:rsidRDefault="00302DDD">
      <w:pPr>
        <w:ind w:left="1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ean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color w:val="FF0000"/>
          <w:sz w:val="22"/>
          <w:szCs w:val="22"/>
        </w:rPr>
        <w:t>n</w:t>
      </w:r>
    </w:p>
    <w:p w14:paraId="58342739" w14:textId="77777777" w:rsidR="00A91DC3" w:rsidRDefault="00302DDD">
      <w:pPr>
        <w:spacing w:before="38"/>
        <w:ind w:left="15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"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Ra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a-ra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u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color w:val="FF0000"/>
          <w:sz w:val="22"/>
          <w:szCs w:val="22"/>
        </w:rPr>
        <w:t>ah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%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z w:val="22"/>
          <w:szCs w:val="22"/>
        </w:rPr>
        <w:t>f"</w:t>
      </w:r>
      <w:r>
        <w:rPr>
          <w:rFonts w:ascii="Calibri" w:eastAsia="Calibri" w:hAnsi="Calibri" w:cs="Calibri"/>
          <w:color w:val="FF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%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ean)</w:t>
      </w:r>
    </w:p>
    <w:p w14:paraId="5834273A" w14:textId="77777777" w:rsidR="00A91DC3" w:rsidRDefault="00A91DC3">
      <w:pPr>
        <w:spacing w:before="1" w:line="140" w:lineRule="exact"/>
        <w:rPr>
          <w:sz w:val="15"/>
          <w:szCs w:val="15"/>
        </w:rPr>
      </w:pPr>
    </w:p>
    <w:p w14:paraId="5834273B" w14:textId="77777777" w:rsidR="00A91DC3" w:rsidRDefault="00A91DC3">
      <w:pPr>
        <w:spacing w:line="200" w:lineRule="exact"/>
      </w:pPr>
    </w:p>
    <w:p w14:paraId="5834273C" w14:textId="77777777" w:rsidR="00A91DC3" w:rsidRDefault="00302DDD">
      <w:pPr>
        <w:ind w:left="13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ra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a2</w:t>
      </w:r>
      <w:r>
        <w:rPr>
          <w:rFonts w:ascii="Calibri" w:eastAsia="Calibri" w:hAnsi="Calibri" w:cs="Calibri"/>
          <w:color w:val="FF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=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ra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a_ra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a()</w:t>
      </w:r>
    </w:p>
    <w:p w14:paraId="5834273D" w14:textId="77777777" w:rsidR="00A91DC3" w:rsidRDefault="00302DDD">
      <w:pPr>
        <w:spacing w:before="39"/>
        <w:ind w:left="5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(ra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5834273E" w14:textId="77777777" w:rsidR="00A91DC3" w:rsidRDefault="00A91DC3">
      <w:pPr>
        <w:spacing w:before="5" w:line="120" w:lineRule="exact"/>
        <w:rPr>
          <w:sz w:val="13"/>
          <w:szCs w:val="13"/>
        </w:rPr>
      </w:pPr>
    </w:p>
    <w:p w14:paraId="5834273F" w14:textId="77777777" w:rsidR="00A91DC3" w:rsidRDefault="00A91DC3">
      <w:pPr>
        <w:spacing w:line="200" w:lineRule="exact"/>
      </w:pPr>
    </w:p>
    <w:p w14:paraId="58342740" w14:textId="77777777" w:rsidR="00A91DC3" w:rsidRDefault="00302DDD">
      <w:pPr>
        <w:spacing w:before="29" w:line="260" w:lineRule="exact"/>
        <w:ind w:left="480"/>
        <w:rPr>
          <w:sz w:val="24"/>
          <w:szCs w:val="24"/>
        </w:rPr>
      </w:pPr>
      <w:r>
        <w:pict w14:anchorId="583427F7">
          <v:group id="_x0000_s1049" style="position:absolute;left:0;text-align:left;margin-left:102.95pt;margin-top:17.4pt;width:433.7pt;height:237.75pt;z-index:-251658752;mso-position-horizontal-relative:page" coordorigin="2059,348" coordsize="8674,4755">
            <v:shape id="_x0000_s1055" style="position:absolute;left:2175;top:4978;width:8163;height:0" coordorigin="2175,4978" coordsize="8163,0" path="m2175,4978r8163,e" filled="f" strokeweight=".58pt">
              <v:path arrowok="t"/>
            </v:shape>
            <v:shape id="_x0000_s1054" style="position:absolute;left:2070;top:359;width:8652;height:0" coordorigin="2070,359" coordsize="8652,0" path="m2070,359r8652,e" filled="f" strokeweight=".58pt">
              <v:path arrowok="t"/>
            </v:shape>
            <v:shape id="_x0000_s1053" style="position:absolute;left:2065;top:354;width:0;height:4744" coordorigin="2065,354" coordsize="0,4744" path="m2065,354r,4744e" filled="f" strokeweight=".58pt">
              <v:path arrowok="t"/>
            </v:shape>
            <v:shape id="_x0000_s1052" style="position:absolute;left:2070;top:5093;width:8652;height:0" coordorigin="2070,5093" coordsize="8652,0" path="m2070,5093r8652,e" filled="f" strokeweight=".58pt">
              <v:path arrowok="t"/>
            </v:shape>
            <v:shape id="_x0000_s1051" style="position:absolute;left:10727;top:354;width:0;height:4744" coordorigin="10727,354" coordsize="0,4744" path="m10727,354r,4744e" filled="f" strokeweight=".58pt">
              <v:path arrowok="t"/>
            </v:shape>
            <v:shape id="_x0000_s1050" type="#_x0000_t75" style="position:absolute;left:2173;top:362;width:8148;height:4583">
              <v:imagedata r:id="rId8" o:title=""/>
            </v:shape>
            <w10:wrap anchorx="page"/>
          </v:group>
        </w:pict>
      </w:r>
      <w:r>
        <w:rPr>
          <w:position w:val="-1"/>
          <w:sz w:val="24"/>
          <w:szCs w:val="24"/>
          <w:u w:val="single" w:color="000000"/>
        </w:rPr>
        <w:t>Ou</w:t>
      </w:r>
      <w:r>
        <w:rPr>
          <w:spacing w:val="5"/>
          <w:position w:val="-1"/>
          <w:sz w:val="24"/>
          <w:szCs w:val="24"/>
          <w:u w:val="single" w:color="000000"/>
        </w:rPr>
        <w:t>t</w:t>
      </w:r>
      <w:r>
        <w:rPr>
          <w:position w:val="-1"/>
          <w:sz w:val="24"/>
          <w:szCs w:val="24"/>
          <w:u w:val="single" w:color="000000"/>
        </w:rPr>
        <w:t>p</w:t>
      </w:r>
      <w:r>
        <w:rPr>
          <w:spacing w:val="-5"/>
          <w:position w:val="-1"/>
          <w:sz w:val="24"/>
          <w:szCs w:val="24"/>
          <w:u w:val="single" w:color="000000"/>
        </w:rPr>
        <w:t>u</w:t>
      </w:r>
      <w:r>
        <w:rPr>
          <w:position w:val="-1"/>
          <w:sz w:val="24"/>
          <w:szCs w:val="24"/>
          <w:u w:val="single" w:color="000000"/>
        </w:rPr>
        <w:t>t</w:t>
      </w:r>
    </w:p>
    <w:p w14:paraId="58342741" w14:textId="77777777" w:rsidR="00A91DC3" w:rsidRDefault="00A91DC3">
      <w:pPr>
        <w:spacing w:line="200" w:lineRule="exact"/>
      </w:pPr>
    </w:p>
    <w:p w14:paraId="58342742" w14:textId="77777777" w:rsidR="00A91DC3" w:rsidRDefault="00A91DC3">
      <w:pPr>
        <w:spacing w:line="200" w:lineRule="exact"/>
      </w:pPr>
    </w:p>
    <w:p w14:paraId="58342743" w14:textId="77777777" w:rsidR="00A91DC3" w:rsidRDefault="00A91DC3">
      <w:pPr>
        <w:spacing w:line="200" w:lineRule="exact"/>
      </w:pPr>
    </w:p>
    <w:p w14:paraId="58342744" w14:textId="77777777" w:rsidR="00A91DC3" w:rsidRDefault="00A91DC3">
      <w:pPr>
        <w:spacing w:line="200" w:lineRule="exact"/>
      </w:pPr>
    </w:p>
    <w:p w14:paraId="58342745" w14:textId="77777777" w:rsidR="00A91DC3" w:rsidRDefault="00A91DC3">
      <w:pPr>
        <w:spacing w:line="200" w:lineRule="exact"/>
      </w:pPr>
    </w:p>
    <w:p w14:paraId="58342746" w14:textId="77777777" w:rsidR="00A91DC3" w:rsidRDefault="00A91DC3">
      <w:pPr>
        <w:spacing w:line="200" w:lineRule="exact"/>
      </w:pPr>
    </w:p>
    <w:p w14:paraId="58342747" w14:textId="77777777" w:rsidR="00A91DC3" w:rsidRDefault="00A91DC3">
      <w:pPr>
        <w:spacing w:line="200" w:lineRule="exact"/>
      </w:pPr>
    </w:p>
    <w:p w14:paraId="58342748" w14:textId="77777777" w:rsidR="00A91DC3" w:rsidRDefault="00A91DC3">
      <w:pPr>
        <w:spacing w:line="200" w:lineRule="exact"/>
      </w:pPr>
    </w:p>
    <w:p w14:paraId="58342749" w14:textId="77777777" w:rsidR="00A91DC3" w:rsidRDefault="00A91DC3">
      <w:pPr>
        <w:spacing w:line="200" w:lineRule="exact"/>
      </w:pPr>
    </w:p>
    <w:p w14:paraId="5834274A" w14:textId="77777777" w:rsidR="00A91DC3" w:rsidRDefault="00A91DC3">
      <w:pPr>
        <w:spacing w:line="200" w:lineRule="exact"/>
      </w:pPr>
    </w:p>
    <w:p w14:paraId="5834274B" w14:textId="77777777" w:rsidR="00A91DC3" w:rsidRDefault="00A91DC3">
      <w:pPr>
        <w:spacing w:line="200" w:lineRule="exact"/>
      </w:pPr>
    </w:p>
    <w:p w14:paraId="5834274C" w14:textId="77777777" w:rsidR="00A91DC3" w:rsidRDefault="00A91DC3">
      <w:pPr>
        <w:spacing w:line="200" w:lineRule="exact"/>
      </w:pPr>
    </w:p>
    <w:p w14:paraId="5834274D" w14:textId="77777777" w:rsidR="00A91DC3" w:rsidRDefault="00A91DC3">
      <w:pPr>
        <w:spacing w:line="200" w:lineRule="exact"/>
      </w:pPr>
    </w:p>
    <w:p w14:paraId="5834274E" w14:textId="77777777" w:rsidR="00A91DC3" w:rsidRDefault="00A91DC3">
      <w:pPr>
        <w:spacing w:line="200" w:lineRule="exact"/>
      </w:pPr>
    </w:p>
    <w:p w14:paraId="5834274F" w14:textId="77777777" w:rsidR="00A91DC3" w:rsidRDefault="00A91DC3">
      <w:pPr>
        <w:spacing w:line="200" w:lineRule="exact"/>
      </w:pPr>
    </w:p>
    <w:p w14:paraId="58342750" w14:textId="77777777" w:rsidR="00A91DC3" w:rsidRDefault="00A91DC3">
      <w:pPr>
        <w:spacing w:line="200" w:lineRule="exact"/>
      </w:pPr>
    </w:p>
    <w:p w14:paraId="58342751" w14:textId="77777777" w:rsidR="00A91DC3" w:rsidRDefault="00A91DC3">
      <w:pPr>
        <w:spacing w:line="200" w:lineRule="exact"/>
      </w:pPr>
    </w:p>
    <w:p w14:paraId="58342752" w14:textId="77777777" w:rsidR="00A91DC3" w:rsidRDefault="00A91DC3">
      <w:pPr>
        <w:spacing w:line="200" w:lineRule="exact"/>
      </w:pPr>
    </w:p>
    <w:p w14:paraId="58342753" w14:textId="77777777" w:rsidR="00A91DC3" w:rsidRDefault="00A91DC3">
      <w:pPr>
        <w:spacing w:line="200" w:lineRule="exact"/>
      </w:pPr>
    </w:p>
    <w:p w14:paraId="58342754" w14:textId="77777777" w:rsidR="00A91DC3" w:rsidRDefault="00A91DC3">
      <w:pPr>
        <w:spacing w:line="200" w:lineRule="exact"/>
      </w:pPr>
    </w:p>
    <w:p w14:paraId="58342755" w14:textId="77777777" w:rsidR="00A91DC3" w:rsidRDefault="00A91DC3">
      <w:pPr>
        <w:spacing w:line="200" w:lineRule="exact"/>
      </w:pPr>
    </w:p>
    <w:p w14:paraId="58342756" w14:textId="77777777" w:rsidR="00A91DC3" w:rsidRDefault="00A91DC3">
      <w:pPr>
        <w:spacing w:line="200" w:lineRule="exact"/>
      </w:pPr>
    </w:p>
    <w:p w14:paraId="58342757" w14:textId="77777777" w:rsidR="00A91DC3" w:rsidRDefault="00A91DC3">
      <w:pPr>
        <w:spacing w:line="200" w:lineRule="exact"/>
      </w:pPr>
    </w:p>
    <w:p w14:paraId="58342758" w14:textId="77777777" w:rsidR="00A91DC3" w:rsidRDefault="00A91DC3">
      <w:pPr>
        <w:spacing w:line="200" w:lineRule="exact"/>
      </w:pPr>
    </w:p>
    <w:p w14:paraId="58342759" w14:textId="77777777" w:rsidR="00A91DC3" w:rsidRDefault="00A91DC3">
      <w:pPr>
        <w:spacing w:before="17" w:line="260" w:lineRule="exact"/>
        <w:rPr>
          <w:sz w:val="26"/>
          <w:szCs w:val="26"/>
        </w:rPr>
      </w:pPr>
    </w:p>
    <w:p w14:paraId="5834275A" w14:textId="77777777" w:rsidR="00A91DC3" w:rsidRDefault="00302DDD">
      <w:pPr>
        <w:spacing w:before="29"/>
        <w:ind w:left="120"/>
        <w:rPr>
          <w:sz w:val="24"/>
          <w:szCs w:val="24"/>
        </w:rPr>
      </w:pP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 xml:space="preserve">.  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a</w:t>
      </w:r>
    </w:p>
    <w:p w14:paraId="5834275B" w14:textId="77777777" w:rsidR="00A91DC3" w:rsidRDefault="00302DDD">
      <w:pPr>
        <w:spacing w:before="41" w:line="275" w:lineRule="auto"/>
        <w:ind w:left="480" w:right="76"/>
        <w:rPr>
          <w:sz w:val="24"/>
          <w:szCs w:val="24"/>
        </w:rPr>
        <w:sectPr w:rsidR="00A91DC3">
          <w:pgSz w:w="12240" w:h="15840"/>
          <w:pgMar w:top="1380" w:right="1180" w:bottom="280" w:left="1580" w:header="720" w:footer="720" w:gutter="0"/>
          <w:cols w:space="720"/>
        </w:sect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 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 xml:space="preserve">n  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5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ii</w:t>
      </w:r>
      <w:r>
        <w:rPr>
          <w:sz w:val="24"/>
          <w:szCs w:val="24"/>
        </w:rPr>
        <w:t>npu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3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h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5834275C" w14:textId="77777777" w:rsidR="00A91DC3" w:rsidRDefault="00302DDD">
      <w:pPr>
        <w:spacing w:before="73" w:line="275" w:lineRule="auto"/>
        <w:ind w:left="340" w:right="61"/>
        <w:rPr>
          <w:sz w:val="24"/>
          <w:szCs w:val="24"/>
        </w:rPr>
      </w:pPr>
      <w:r>
        <w:rPr>
          <w:spacing w:val="-4"/>
          <w:sz w:val="24"/>
          <w:szCs w:val="24"/>
        </w:rPr>
        <w:lastRenderedPageBreak/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uk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10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5834275D" w14:textId="77777777" w:rsidR="00A91DC3" w:rsidRDefault="00A91DC3">
      <w:pPr>
        <w:spacing w:before="9" w:line="100" w:lineRule="exact"/>
        <w:rPr>
          <w:sz w:val="11"/>
          <w:szCs w:val="11"/>
        </w:rPr>
      </w:pPr>
    </w:p>
    <w:p w14:paraId="5834275E" w14:textId="77777777" w:rsidR="00A91DC3" w:rsidRDefault="00A91DC3">
      <w:pPr>
        <w:spacing w:line="200" w:lineRule="exact"/>
      </w:pPr>
    </w:p>
    <w:p w14:paraId="5834275F" w14:textId="77777777" w:rsidR="00A91DC3" w:rsidRDefault="00302DDD">
      <w:pPr>
        <w:ind w:left="340"/>
        <w:rPr>
          <w:sz w:val="24"/>
          <w:szCs w:val="24"/>
        </w:rPr>
      </w:pPr>
      <w:r>
        <w:rPr>
          <w:spacing w:val="1"/>
          <w:sz w:val="24"/>
          <w:szCs w:val="24"/>
          <w:u w:val="single" w:color="000000"/>
        </w:rPr>
        <w:t>S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pacing w:val="-5"/>
          <w:sz w:val="24"/>
          <w:szCs w:val="24"/>
          <w:u w:val="single" w:color="000000"/>
        </w:rPr>
        <w:t>u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c</w:t>
      </w:r>
      <w:r>
        <w:rPr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C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de</w:t>
      </w:r>
    </w:p>
    <w:p w14:paraId="58342760" w14:textId="77777777" w:rsidR="00A91DC3" w:rsidRDefault="00302DDD">
      <w:pPr>
        <w:spacing w:before="50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>d</w:t>
      </w:r>
      <w:r>
        <w:rPr>
          <w:spacing w:val="4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f</w:t>
      </w:r>
      <w:r>
        <w:rPr>
          <w:spacing w:val="-6"/>
          <w:sz w:val="24"/>
          <w:szCs w:val="24"/>
          <w:u w:val="single" w:color="000000"/>
        </w:rPr>
        <w:t xml:space="preserve"> </w:t>
      </w:r>
      <w:r>
        <w:rPr>
          <w:spacing w:val="-5"/>
          <w:sz w:val="24"/>
          <w:szCs w:val="24"/>
          <w:u w:val="single" w:color="000000"/>
        </w:rPr>
        <w:t>b</w:t>
      </w:r>
      <w:r>
        <w:rPr>
          <w:spacing w:val="5"/>
          <w:sz w:val="24"/>
          <w:szCs w:val="24"/>
          <w:u w:val="single" w:color="000000"/>
        </w:rPr>
        <w:t>u</w:t>
      </w:r>
      <w:r>
        <w:rPr>
          <w:spacing w:val="-4"/>
          <w:sz w:val="24"/>
          <w:szCs w:val="24"/>
          <w:u w:val="single" w:color="000000"/>
        </w:rPr>
        <w:t>l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1"/>
          <w:sz w:val="24"/>
          <w:szCs w:val="24"/>
          <w:u w:val="single" w:color="000000"/>
        </w:rPr>
        <w:t>()</w:t>
      </w:r>
      <w:r>
        <w:rPr>
          <w:sz w:val="24"/>
          <w:szCs w:val="24"/>
          <w:u w:val="single" w:color="000000"/>
        </w:rPr>
        <w:t>:</w:t>
      </w:r>
    </w:p>
    <w:p w14:paraId="58342761" w14:textId="77777777" w:rsidR="00A91DC3" w:rsidRDefault="00302DDD">
      <w:pPr>
        <w:spacing w:before="45" w:line="260" w:lineRule="exact"/>
        <w:ind w:left="1175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 xml:space="preserve">   </w:t>
      </w:r>
      <w:r>
        <w:rPr>
          <w:spacing w:val="5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p</w:t>
      </w:r>
      <w:r>
        <w:rPr>
          <w:spacing w:val="1"/>
          <w:position w:val="-1"/>
          <w:sz w:val="24"/>
          <w:szCs w:val="24"/>
          <w:u w:val="single" w:color="000000"/>
        </w:rPr>
        <w:t>r</w:t>
      </w:r>
      <w:r>
        <w:rPr>
          <w:spacing w:val="-4"/>
          <w:position w:val="-1"/>
          <w:sz w:val="24"/>
          <w:szCs w:val="24"/>
          <w:u w:val="single" w:color="000000"/>
        </w:rPr>
        <w:t>i</w:t>
      </w:r>
      <w:r>
        <w:rPr>
          <w:spacing w:val="-5"/>
          <w:position w:val="-1"/>
          <w:sz w:val="24"/>
          <w:szCs w:val="24"/>
          <w:u w:val="single" w:color="000000"/>
        </w:rPr>
        <w:t>n</w:t>
      </w:r>
      <w:r>
        <w:rPr>
          <w:spacing w:val="5"/>
          <w:position w:val="-1"/>
          <w:sz w:val="24"/>
          <w:szCs w:val="24"/>
          <w:u w:val="single" w:color="000000"/>
        </w:rPr>
        <w:t>t</w:t>
      </w:r>
      <w:r>
        <w:rPr>
          <w:spacing w:val="1"/>
          <w:position w:val="-1"/>
          <w:sz w:val="24"/>
          <w:szCs w:val="24"/>
          <w:u w:val="single" w:color="000000"/>
        </w:rPr>
        <w:t>(</w:t>
      </w:r>
      <w:r>
        <w:rPr>
          <w:spacing w:val="-2"/>
          <w:position w:val="-1"/>
          <w:sz w:val="24"/>
          <w:szCs w:val="24"/>
          <w:u w:val="single" w:color="000000"/>
        </w:rPr>
        <w:t>"</w:t>
      </w:r>
      <w:r>
        <w:rPr>
          <w:spacing w:val="1"/>
          <w:position w:val="-1"/>
          <w:sz w:val="24"/>
          <w:szCs w:val="24"/>
          <w:u w:val="single" w:color="000000"/>
        </w:rPr>
        <w:t>I</w:t>
      </w:r>
      <w:r>
        <w:rPr>
          <w:position w:val="-1"/>
          <w:sz w:val="24"/>
          <w:szCs w:val="24"/>
          <w:u w:val="single" w:color="000000"/>
        </w:rPr>
        <w:t>ni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d</w:t>
      </w:r>
      <w:r>
        <w:rPr>
          <w:spacing w:val="4"/>
          <w:position w:val="-1"/>
          <w:sz w:val="24"/>
          <w:szCs w:val="24"/>
          <w:u w:val="single" w:color="000000"/>
        </w:rPr>
        <w:t>a</w:t>
      </w:r>
      <w:r>
        <w:rPr>
          <w:spacing w:val="-4"/>
          <w:position w:val="-1"/>
          <w:sz w:val="24"/>
          <w:szCs w:val="24"/>
          <w:u w:val="single" w:color="000000"/>
        </w:rPr>
        <w:t>l</w:t>
      </w:r>
      <w:r>
        <w:rPr>
          <w:spacing w:val="4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h</w:t>
      </w:r>
      <w:r>
        <w:rPr>
          <w:spacing w:val="-3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p</w:t>
      </w:r>
      <w:r>
        <w:rPr>
          <w:spacing w:val="1"/>
          <w:position w:val="-1"/>
          <w:sz w:val="24"/>
          <w:szCs w:val="24"/>
          <w:u w:val="single" w:color="000000"/>
        </w:rPr>
        <w:t>r</w:t>
      </w:r>
      <w:r>
        <w:rPr>
          <w:spacing w:val="5"/>
          <w:position w:val="-1"/>
          <w:sz w:val="24"/>
          <w:szCs w:val="24"/>
          <w:u w:val="single" w:color="000000"/>
        </w:rPr>
        <w:t>o</w:t>
      </w:r>
      <w:r>
        <w:rPr>
          <w:position w:val="-1"/>
          <w:sz w:val="24"/>
          <w:szCs w:val="24"/>
          <w:u w:val="single" w:color="000000"/>
        </w:rPr>
        <w:t>g</w:t>
      </w:r>
      <w:r>
        <w:rPr>
          <w:spacing w:val="1"/>
          <w:position w:val="-1"/>
          <w:sz w:val="24"/>
          <w:szCs w:val="24"/>
          <w:u w:val="single" w:color="000000"/>
        </w:rPr>
        <w:t>r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m</w:t>
      </w:r>
      <w:r>
        <w:rPr>
          <w:spacing w:val="-2"/>
          <w:position w:val="-1"/>
          <w:sz w:val="24"/>
          <w:szCs w:val="24"/>
          <w:u w:val="single" w:color="000000"/>
        </w:rPr>
        <w:t xml:space="preserve"> </w:t>
      </w:r>
      <w:r>
        <w:rPr>
          <w:spacing w:val="-10"/>
          <w:position w:val="-1"/>
          <w:sz w:val="24"/>
          <w:szCs w:val="24"/>
          <w:u w:val="single" w:color="000000"/>
        </w:rPr>
        <w:t>y</w:t>
      </w:r>
      <w:r>
        <w:rPr>
          <w:spacing w:val="4"/>
          <w:position w:val="-1"/>
          <w:sz w:val="24"/>
          <w:szCs w:val="24"/>
          <w:u w:val="single" w:color="000000"/>
        </w:rPr>
        <w:t>a</w:t>
      </w:r>
      <w:r>
        <w:rPr>
          <w:spacing w:val="-5"/>
          <w:position w:val="-1"/>
          <w:sz w:val="24"/>
          <w:szCs w:val="24"/>
          <w:u w:val="single" w:color="000000"/>
        </w:rPr>
        <w:t>n</w:t>
      </w:r>
      <w:r>
        <w:rPr>
          <w:position w:val="-1"/>
          <w:sz w:val="24"/>
          <w:szCs w:val="24"/>
          <w:u w:val="single" w:color="000000"/>
        </w:rPr>
        <w:t>g</w:t>
      </w:r>
      <w:r>
        <w:rPr>
          <w:spacing w:val="7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b</w:t>
      </w:r>
      <w:r>
        <w:rPr>
          <w:spacing w:val="-4"/>
          <w:position w:val="-1"/>
          <w:sz w:val="24"/>
          <w:szCs w:val="24"/>
          <w:u w:val="single" w:color="000000"/>
        </w:rPr>
        <w:t>i</w:t>
      </w:r>
      <w:r>
        <w:rPr>
          <w:spacing w:val="2"/>
          <w:position w:val="-1"/>
          <w:sz w:val="24"/>
          <w:szCs w:val="24"/>
          <w:u w:val="single" w:color="000000"/>
        </w:rPr>
        <w:t>s</w:t>
      </w:r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6"/>
          <w:position w:val="-1"/>
          <w:sz w:val="24"/>
          <w:szCs w:val="24"/>
          <w:u w:val="single" w:color="000000"/>
        </w:rPr>
        <w:t xml:space="preserve"> </w:t>
      </w:r>
      <w:r>
        <w:rPr>
          <w:spacing w:val="-9"/>
          <w:position w:val="-1"/>
          <w:sz w:val="24"/>
          <w:szCs w:val="24"/>
          <w:u w:val="single" w:color="000000"/>
        </w:rPr>
        <w:t>m</w:t>
      </w:r>
      <w:r>
        <w:rPr>
          <w:spacing w:val="4"/>
          <w:position w:val="-1"/>
          <w:sz w:val="24"/>
          <w:szCs w:val="24"/>
          <w:u w:val="single" w:color="000000"/>
        </w:rPr>
        <w:t>e</w:t>
      </w:r>
      <w:r>
        <w:rPr>
          <w:spacing w:val="-5"/>
          <w:position w:val="-1"/>
          <w:sz w:val="24"/>
          <w:szCs w:val="24"/>
          <w:u w:val="single" w:color="000000"/>
        </w:rPr>
        <w:t>n</w:t>
      </w:r>
      <w:r>
        <w:rPr>
          <w:spacing w:val="4"/>
          <w:position w:val="-1"/>
          <w:sz w:val="24"/>
          <w:szCs w:val="24"/>
          <w:u w:val="single" w:color="000000"/>
        </w:rPr>
        <w:t>e</w:t>
      </w:r>
      <w:r>
        <w:rPr>
          <w:spacing w:val="-5"/>
          <w:position w:val="-1"/>
          <w:sz w:val="24"/>
          <w:szCs w:val="24"/>
          <w:u w:val="single" w:color="000000"/>
        </w:rPr>
        <w:t>n</w:t>
      </w:r>
      <w:r>
        <w:rPr>
          <w:spacing w:val="5"/>
          <w:position w:val="-1"/>
          <w:sz w:val="24"/>
          <w:szCs w:val="24"/>
          <w:u w:val="single" w:color="000000"/>
        </w:rPr>
        <w:t>t</w:t>
      </w:r>
      <w:r>
        <w:rPr>
          <w:position w:val="-1"/>
          <w:sz w:val="24"/>
          <w:szCs w:val="24"/>
          <w:u w:val="single" w:color="000000"/>
        </w:rPr>
        <w:t>uk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</w:t>
      </w:r>
      <w:r>
        <w:rPr>
          <w:spacing w:val="2"/>
          <w:position w:val="-1"/>
          <w:sz w:val="24"/>
          <w:szCs w:val="24"/>
          <w:u w:val="single" w:color="000000"/>
        </w:rPr>
        <w:t xml:space="preserve"> </w:t>
      </w:r>
      <w:r>
        <w:rPr>
          <w:spacing w:val="-5"/>
          <w:position w:val="-1"/>
          <w:sz w:val="24"/>
          <w:szCs w:val="24"/>
          <w:u w:val="single" w:color="000000"/>
        </w:rPr>
        <w:t>h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spacing w:val="6"/>
          <w:position w:val="-1"/>
          <w:sz w:val="24"/>
          <w:szCs w:val="24"/>
          <w:u w:val="single" w:color="000000"/>
        </w:rPr>
        <w:t>r</w:t>
      </w:r>
      <w:r>
        <w:rPr>
          <w:position w:val="-1"/>
          <w:sz w:val="24"/>
          <w:szCs w:val="24"/>
          <w:u w:val="single" w:color="000000"/>
        </w:rPr>
        <w:t>i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d</w:t>
      </w:r>
      <w:r>
        <w:rPr>
          <w:spacing w:val="4"/>
          <w:position w:val="-1"/>
          <w:sz w:val="24"/>
          <w:szCs w:val="24"/>
          <w:u w:val="single" w:color="000000"/>
        </w:rPr>
        <w:t>a</w:t>
      </w:r>
      <w:r>
        <w:rPr>
          <w:spacing w:val="-4"/>
          <w:position w:val="-1"/>
          <w:sz w:val="24"/>
          <w:szCs w:val="24"/>
          <w:u w:val="single" w:color="000000"/>
        </w:rPr>
        <w:t>l</w:t>
      </w:r>
      <w:r>
        <w:rPr>
          <w:spacing w:val="4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m</w:t>
      </w:r>
      <w:r>
        <w:rPr>
          <w:spacing w:val="-2"/>
          <w:position w:val="-1"/>
          <w:sz w:val="24"/>
          <w:szCs w:val="24"/>
          <w:u w:val="single" w:color="000000"/>
        </w:rPr>
        <w:t xml:space="preserve"> </w:t>
      </w:r>
      <w:r>
        <w:rPr>
          <w:spacing w:val="-5"/>
          <w:position w:val="-1"/>
          <w:sz w:val="24"/>
          <w:szCs w:val="24"/>
          <w:u w:val="single" w:color="000000"/>
        </w:rPr>
        <w:t>b</w:t>
      </w:r>
      <w:r>
        <w:rPr>
          <w:spacing w:val="5"/>
          <w:position w:val="-1"/>
          <w:sz w:val="24"/>
          <w:szCs w:val="24"/>
          <w:u w:val="single" w:color="000000"/>
        </w:rPr>
        <w:t>u</w:t>
      </w:r>
      <w:r>
        <w:rPr>
          <w:spacing w:val="-4"/>
          <w:position w:val="-1"/>
          <w:sz w:val="24"/>
          <w:szCs w:val="24"/>
          <w:u w:val="single" w:color="000000"/>
        </w:rPr>
        <w:t>l</w:t>
      </w:r>
      <w:r>
        <w:rPr>
          <w:spacing w:val="4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</w:t>
      </w:r>
      <w:r>
        <w:rPr>
          <w:spacing w:val="-2"/>
          <w:position w:val="-1"/>
          <w:sz w:val="24"/>
          <w:szCs w:val="24"/>
          <w:u w:val="single" w:color="000000"/>
        </w:rPr>
        <w:t>"</w:t>
      </w:r>
      <w:r>
        <w:rPr>
          <w:position w:val="-1"/>
          <w:sz w:val="24"/>
          <w:szCs w:val="24"/>
          <w:u w:val="single" w:color="000000"/>
        </w:rPr>
        <w:t>)</w:t>
      </w:r>
    </w:p>
    <w:p w14:paraId="58342762" w14:textId="77777777" w:rsidR="00A91DC3" w:rsidRDefault="00A91DC3">
      <w:pPr>
        <w:spacing w:before="4" w:line="120" w:lineRule="exact"/>
        <w:rPr>
          <w:sz w:val="13"/>
          <w:szCs w:val="13"/>
        </w:rPr>
      </w:pPr>
    </w:p>
    <w:p w14:paraId="58342763" w14:textId="77777777" w:rsidR="00A91DC3" w:rsidRDefault="00A91DC3">
      <w:pPr>
        <w:spacing w:line="200" w:lineRule="exact"/>
      </w:pPr>
    </w:p>
    <w:p w14:paraId="58342764" w14:textId="77777777" w:rsidR="00A91DC3" w:rsidRDefault="00302DDD">
      <w:pPr>
        <w:spacing w:before="29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>whi</w:t>
      </w:r>
      <w:r>
        <w:rPr>
          <w:spacing w:val="-4"/>
          <w:sz w:val="24"/>
          <w:szCs w:val="24"/>
          <w:u w:val="single" w:color="000000"/>
        </w:rPr>
        <w:t>l</w:t>
      </w:r>
      <w:r>
        <w:rPr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T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z w:val="24"/>
          <w:szCs w:val="24"/>
          <w:u w:val="single" w:color="000000"/>
        </w:rPr>
        <w:t>u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:</w:t>
      </w:r>
    </w:p>
    <w:p w14:paraId="58342765" w14:textId="77777777" w:rsidR="00A91DC3" w:rsidRDefault="00302DDD">
      <w:pPr>
        <w:spacing w:before="41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 xml:space="preserve">   </w:t>
      </w:r>
      <w:r>
        <w:rPr>
          <w:spacing w:val="5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p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5"/>
          <w:sz w:val="24"/>
          <w:szCs w:val="24"/>
          <w:u w:val="single" w:color="000000"/>
        </w:rPr>
        <w:t>t</w:t>
      </w:r>
      <w:r>
        <w:rPr>
          <w:spacing w:val="1"/>
          <w:sz w:val="24"/>
          <w:szCs w:val="24"/>
          <w:u w:val="single" w:color="000000"/>
        </w:rPr>
        <w:t>(</w:t>
      </w:r>
      <w:r>
        <w:rPr>
          <w:spacing w:val="-2"/>
          <w:sz w:val="24"/>
          <w:szCs w:val="24"/>
          <w:u w:val="single" w:color="000000"/>
        </w:rPr>
        <w:t>"</w:t>
      </w:r>
      <w:r>
        <w:rPr>
          <w:spacing w:val="2"/>
          <w:sz w:val="24"/>
          <w:szCs w:val="24"/>
          <w:u w:val="single" w:color="000000"/>
        </w:rPr>
        <w:t>T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k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n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0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u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5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uk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-9"/>
          <w:sz w:val="24"/>
          <w:szCs w:val="24"/>
          <w:u w:val="single" w:color="000000"/>
        </w:rPr>
        <w:t>m</w:t>
      </w:r>
      <w:r>
        <w:rPr>
          <w:spacing w:val="4"/>
          <w:sz w:val="24"/>
          <w:szCs w:val="24"/>
          <w:u w:val="single" w:color="000000"/>
        </w:rPr>
        <w:t>e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5"/>
          <w:sz w:val="24"/>
          <w:szCs w:val="24"/>
          <w:u w:val="single" w:color="000000"/>
        </w:rPr>
        <w:t>g</w:t>
      </w:r>
      <w:r>
        <w:rPr>
          <w:spacing w:val="-5"/>
          <w:sz w:val="24"/>
          <w:szCs w:val="24"/>
          <w:u w:val="single" w:color="000000"/>
        </w:rPr>
        <w:t>h</w:t>
      </w:r>
      <w:r>
        <w:rPr>
          <w:spacing w:val="4"/>
          <w:sz w:val="24"/>
          <w:szCs w:val="24"/>
          <w:u w:val="single" w:color="000000"/>
        </w:rPr>
        <w:t>e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10"/>
          <w:sz w:val="24"/>
          <w:szCs w:val="24"/>
          <w:u w:val="single" w:color="000000"/>
        </w:rPr>
        <w:t>t</w:t>
      </w:r>
      <w:r>
        <w:rPr>
          <w:spacing w:val="-9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k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n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p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g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-9"/>
          <w:sz w:val="24"/>
          <w:szCs w:val="24"/>
          <w:u w:val="single" w:color="000000"/>
        </w:rPr>
        <w:t>m</w:t>
      </w:r>
      <w:r>
        <w:rPr>
          <w:spacing w:val="-2"/>
          <w:sz w:val="24"/>
          <w:szCs w:val="24"/>
          <w:u w:val="single" w:color="000000"/>
        </w:rPr>
        <w:t>"</w:t>
      </w:r>
      <w:r>
        <w:rPr>
          <w:sz w:val="24"/>
          <w:szCs w:val="24"/>
          <w:u w:val="single" w:color="000000"/>
        </w:rPr>
        <w:t>)</w:t>
      </w:r>
    </w:p>
    <w:p w14:paraId="58342766" w14:textId="77777777" w:rsidR="00A91DC3" w:rsidRDefault="00302DDD">
      <w:pPr>
        <w:spacing w:before="41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 xml:space="preserve">   </w:t>
      </w:r>
      <w:r>
        <w:rPr>
          <w:spacing w:val="5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x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5"/>
          <w:sz w:val="24"/>
          <w:szCs w:val="24"/>
          <w:u w:val="single" w:color="000000"/>
        </w:rPr>
        <w:t>t</w:t>
      </w:r>
      <w:r>
        <w:rPr>
          <w:spacing w:val="1"/>
          <w:sz w:val="24"/>
          <w:szCs w:val="24"/>
          <w:u w:val="single" w:color="000000"/>
        </w:rPr>
        <w:t>(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z w:val="24"/>
          <w:szCs w:val="24"/>
          <w:u w:val="single" w:color="000000"/>
        </w:rPr>
        <w:t>pu</w:t>
      </w:r>
      <w:r>
        <w:rPr>
          <w:spacing w:val="5"/>
          <w:sz w:val="24"/>
          <w:szCs w:val="24"/>
          <w:u w:val="single" w:color="000000"/>
        </w:rPr>
        <w:t>t</w:t>
      </w:r>
      <w:r>
        <w:rPr>
          <w:spacing w:val="1"/>
          <w:sz w:val="24"/>
          <w:szCs w:val="24"/>
          <w:u w:val="single" w:color="000000"/>
        </w:rPr>
        <w:t>(</w:t>
      </w:r>
      <w:r>
        <w:rPr>
          <w:spacing w:val="-5"/>
          <w:sz w:val="24"/>
          <w:szCs w:val="24"/>
          <w:u w:val="single" w:color="000000"/>
        </w:rPr>
        <w:t>'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k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z w:val="24"/>
          <w:szCs w:val="24"/>
          <w:u w:val="single" w:color="000000"/>
        </w:rPr>
        <w:t>g</w:t>
      </w:r>
      <w:r>
        <w:rPr>
          <w:spacing w:val="7"/>
          <w:sz w:val="24"/>
          <w:szCs w:val="24"/>
          <w:u w:val="single" w:color="000000"/>
        </w:rPr>
        <w:t xml:space="preserve"> </w:t>
      </w:r>
      <w:r>
        <w:rPr>
          <w:spacing w:val="-5"/>
          <w:sz w:val="24"/>
          <w:szCs w:val="24"/>
          <w:u w:val="single" w:color="000000"/>
        </w:rPr>
        <w:t>b</w:t>
      </w:r>
      <w:r>
        <w:rPr>
          <w:spacing w:val="5"/>
          <w:sz w:val="24"/>
          <w:szCs w:val="24"/>
          <w:u w:val="single" w:color="000000"/>
        </w:rPr>
        <w:t>u</w:t>
      </w:r>
      <w:r>
        <w:rPr>
          <w:spacing w:val="-4"/>
          <w:sz w:val="24"/>
          <w:szCs w:val="24"/>
          <w:u w:val="single" w:color="000000"/>
        </w:rPr>
        <w:t>l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n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ke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-5"/>
          <w:sz w:val="24"/>
          <w:szCs w:val="24"/>
          <w:u w:val="single" w:color="000000"/>
        </w:rPr>
        <w:t>b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p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>(</w:t>
      </w:r>
      <w:r>
        <w:rPr>
          <w:spacing w:val="6"/>
          <w:sz w:val="24"/>
          <w:szCs w:val="24"/>
          <w:u w:val="single" w:color="000000"/>
        </w:rPr>
        <w:t>1</w:t>
      </w:r>
      <w:r>
        <w:rPr>
          <w:spacing w:val="2"/>
          <w:sz w:val="24"/>
          <w:szCs w:val="24"/>
          <w:u w:val="single" w:color="000000"/>
        </w:rPr>
        <w:t>-</w:t>
      </w:r>
      <w:r>
        <w:rPr>
          <w:sz w:val="24"/>
          <w:szCs w:val="24"/>
          <w:u w:val="single" w:color="000000"/>
        </w:rPr>
        <w:t>12</w:t>
      </w:r>
      <w:r>
        <w:rPr>
          <w:spacing w:val="1"/>
          <w:sz w:val="24"/>
          <w:szCs w:val="24"/>
          <w:u w:val="single" w:color="000000"/>
        </w:rPr>
        <w:t>)</w:t>
      </w:r>
      <w:r>
        <w:rPr>
          <w:sz w:val="24"/>
          <w:szCs w:val="24"/>
          <w:u w:val="single" w:color="000000"/>
        </w:rPr>
        <w:t>?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'</w:t>
      </w:r>
      <w:r>
        <w:rPr>
          <w:spacing w:val="1"/>
          <w:sz w:val="24"/>
          <w:szCs w:val="24"/>
          <w:u w:val="single" w:color="000000"/>
        </w:rPr>
        <w:t>)</w:t>
      </w:r>
      <w:r>
        <w:rPr>
          <w:sz w:val="24"/>
          <w:szCs w:val="24"/>
          <w:u w:val="single" w:color="000000"/>
        </w:rPr>
        <w:t>)</w:t>
      </w:r>
    </w:p>
    <w:p w14:paraId="58342767" w14:textId="77777777" w:rsidR="00A91DC3" w:rsidRDefault="00302DDD">
      <w:pPr>
        <w:spacing w:before="41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 xml:space="preserve">   </w:t>
      </w:r>
      <w:r>
        <w:rPr>
          <w:spacing w:val="5"/>
          <w:sz w:val="24"/>
          <w:szCs w:val="24"/>
          <w:u w:val="single" w:color="000000"/>
        </w:rPr>
        <w:t xml:space="preserve"> 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pacing w:val="-8"/>
          <w:sz w:val="24"/>
          <w:szCs w:val="24"/>
          <w:u w:val="single" w:color="000000"/>
        </w:rPr>
        <w:t>f</w:t>
      </w:r>
      <w:r>
        <w:rPr>
          <w:spacing w:val="6"/>
          <w:sz w:val="24"/>
          <w:szCs w:val="24"/>
          <w:u w:val="single" w:color="000000"/>
        </w:rPr>
        <w:t>(</w:t>
      </w:r>
      <w:r>
        <w:rPr>
          <w:sz w:val="24"/>
          <w:szCs w:val="24"/>
          <w:u w:val="single" w:color="000000"/>
        </w:rPr>
        <w:t>x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=</w:t>
      </w:r>
      <w:r>
        <w:rPr>
          <w:sz w:val="24"/>
          <w:szCs w:val="24"/>
          <w:u w:val="single" w:color="000000"/>
        </w:rPr>
        <w:t>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1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x </w:t>
      </w:r>
      <w:r>
        <w:rPr>
          <w:spacing w:val="-1"/>
          <w:sz w:val="24"/>
          <w:szCs w:val="24"/>
          <w:u w:val="single" w:color="000000"/>
        </w:rPr>
        <w:t>=</w:t>
      </w:r>
      <w:r>
        <w:rPr>
          <w:sz w:val="24"/>
          <w:szCs w:val="24"/>
          <w:u w:val="single" w:color="000000"/>
        </w:rPr>
        <w:t>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3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x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=</w:t>
      </w:r>
      <w:r>
        <w:rPr>
          <w:sz w:val="24"/>
          <w:szCs w:val="24"/>
          <w:u w:val="single" w:color="000000"/>
        </w:rPr>
        <w:t>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5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x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=</w:t>
      </w:r>
      <w:r>
        <w:rPr>
          <w:sz w:val="24"/>
          <w:szCs w:val="24"/>
          <w:u w:val="single" w:color="000000"/>
        </w:rPr>
        <w:t>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7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x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=</w:t>
      </w:r>
      <w:r>
        <w:rPr>
          <w:sz w:val="24"/>
          <w:szCs w:val="24"/>
          <w:u w:val="single" w:color="000000"/>
        </w:rPr>
        <w:t>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8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r</w:t>
      </w:r>
      <w:r>
        <w:rPr>
          <w:spacing w:val="4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x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=</w:t>
      </w:r>
      <w:r>
        <w:rPr>
          <w:sz w:val="24"/>
          <w:szCs w:val="24"/>
          <w:u w:val="single" w:color="000000"/>
        </w:rPr>
        <w:t>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10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or</w:t>
      </w:r>
      <w:r>
        <w:rPr>
          <w:spacing w:val="4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x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=</w:t>
      </w:r>
      <w:r>
        <w:rPr>
          <w:sz w:val="24"/>
          <w:szCs w:val="24"/>
          <w:u w:val="single" w:color="000000"/>
        </w:rPr>
        <w:t>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12</w:t>
      </w:r>
      <w:r>
        <w:rPr>
          <w:spacing w:val="1"/>
          <w:sz w:val="24"/>
          <w:szCs w:val="24"/>
          <w:u w:val="single" w:color="000000"/>
        </w:rPr>
        <w:t>)</w:t>
      </w:r>
      <w:r>
        <w:rPr>
          <w:sz w:val="24"/>
          <w:szCs w:val="24"/>
          <w:u w:val="single" w:color="000000"/>
        </w:rPr>
        <w:t>:</w:t>
      </w:r>
    </w:p>
    <w:p w14:paraId="58342768" w14:textId="77777777" w:rsidR="00A91DC3" w:rsidRDefault="00302DDD">
      <w:pPr>
        <w:spacing w:before="41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 xml:space="preserve">       </w:t>
      </w:r>
      <w:r>
        <w:rPr>
          <w:spacing w:val="5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p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5"/>
          <w:sz w:val="24"/>
          <w:szCs w:val="24"/>
          <w:u w:val="single" w:color="000000"/>
        </w:rPr>
        <w:t>t</w:t>
      </w:r>
      <w:r>
        <w:rPr>
          <w:spacing w:val="1"/>
          <w:sz w:val="24"/>
          <w:szCs w:val="24"/>
          <w:u w:val="single" w:color="000000"/>
        </w:rPr>
        <w:t>(</w:t>
      </w:r>
      <w:r>
        <w:rPr>
          <w:sz w:val="24"/>
          <w:szCs w:val="24"/>
          <w:u w:val="single" w:color="000000"/>
        </w:rPr>
        <w:t>'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J</w:t>
      </w:r>
      <w:r>
        <w:rPr>
          <w:spacing w:val="5"/>
          <w:sz w:val="24"/>
          <w:szCs w:val="24"/>
          <w:u w:val="single" w:color="000000"/>
        </w:rPr>
        <w:t>u</w:t>
      </w:r>
      <w:r>
        <w:rPr>
          <w:spacing w:val="-4"/>
          <w:sz w:val="24"/>
          <w:szCs w:val="24"/>
          <w:u w:val="single" w:color="000000"/>
        </w:rPr>
        <w:t>ml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h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h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6"/>
          <w:sz w:val="24"/>
          <w:szCs w:val="24"/>
          <w:u w:val="single" w:color="000000"/>
        </w:rPr>
        <w:t>r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n</w:t>
      </w:r>
      <w:r>
        <w:rPr>
          <w:spacing w:val="-5"/>
          <w:sz w:val="24"/>
          <w:szCs w:val="24"/>
          <w:u w:val="single" w:color="000000"/>
        </w:rPr>
        <w:t>y</w:t>
      </w:r>
      <w:r>
        <w:rPr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d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pacing w:val="-4"/>
          <w:sz w:val="24"/>
          <w:szCs w:val="24"/>
          <w:u w:val="single" w:color="000000"/>
        </w:rPr>
        <w:t>l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h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3</w:t>
      </w:r>
      <w:r>
        <w:rPr>
          <w:spacing w:val="4"/>
          <w:sz w:val="24"/>
          <w:szCs w:val="24"/>
          <w:u w:val="single" w:color="000000"/>
        </w:rPr>
        <w:t>1</w:t>
      </w:r>
      <w:r>
        <w:rPr>
          <w:spacing w:val="5"/>
          <w:sz w:val="24"/>
          <w:szCs w:val="24"/>
          <w:u w:val="single" w:color="000000"/>
        </w:rPr>
        <w:t>\</w:t>
      </w:r>
      <w:r>
        <w:rPr>
          <w:sz w:val="24"/>
          <w:szCs w:val="24"/>
          <w:u w:val="single" w:color="000000"/>
        </w:rPr>
        <w:t>n</w:t>
      </w:r>
      <w:r>
        <w:rPr>
          <w:spacing w:val="-5"/>
          <w:sz w:val="24"/>
          <w:szCs w:val="24"/>
          <w:u w:val="single" w:color="000000"/>
        </w:rPr>
        <w:t>'</w:t>
      </w:r>
      <w:r>
        <w:rPr>
          <w:sz w:val="24"/>
          <w:szCs w:val="24"/>
          <w:u w:val="single" w:color="000000"/>
        </w:rPr>
        <w:t>)</w:t>
      </w:r>
    </w:p>
    <w:p w14:paraId="58342769" w14:textId="77777777" w:rsidR="00A91DC3" w:rsidRDefault="00302DDD">
      <w:pPr>
        <w:spacing w:before="41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 xml:space="preserve">   </w:t>
      </w:r>
      <w:r>
        <w:rPr>
          <w:spacing w:val="5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-4"/>
          <w:sz w:val="24"/>
          <w:szCs w:val="24"/>
          <w:u w:val="single" w:color="000000"/>
        </w:rPr>
        <w:t>l</w:t>
      </w:r>
      <w:r>
        <w:rPr>
          <w:sz w:val="24"/>
          <w:szCs w:val="24"/>
          <w:u w:val="single" w:color="000000"/>
        </w:rPr>
        <w:t>i</w:t>
      </w:r>
      <w:r>
        <w:rPr>
          <w:spacing w:val="-7"/>
          <w:sz w:val="24"/>
          <w:szCs w:val="24"/>
          <w:u w:val="single" w:color="000000"/>
        </w:rPr>
        <w:t>f</w:t>
      </w:r>
      <w:r>
        <w:rPr>
          <w:spacing w:val="6"/>
          <w:sz w:val="24"/>
          <w:szCs w:val="24"/>
          <w:u w:val="single" w:color="000000"/>
        </w:rPr>
        <w:t>(</w:t>
      </w:r>
      <w:r>
        <w:rPr>
          <w:sz w:val="24"/>
          <w:szCs w:val="24"/>
          <w:u w:val="single" w:color="000000"/>
        </w:rPr>
        <w:t>x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=</w:t>
      </w:r>
      <w:r>
        <w:rPr>
          <w:sz w:val="24"/>
          <w:szCs w:val="24"/>
          <w:u w:val="single" w:color="000000"/>
        </w:rPr>
        <w:t>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2</w:t>
      </w:r>
      <w:r>
        <w:rPr>
          <w:spacing w:val="1"/>
          <w:sz w:val="24"/>
          <w:szCs w:val="24"/>
          <w:u w:val="single" w:color="000000"/>
        </w:rPr>
        <w:t>)</w:t>
      </w:r>
      <w:r>
        <w:rPr>
          <w:sz w:val="24"/>
          <w:szCs w:val="24"/>
          <w:u w:val="single" w:color="000000"/>
        </w:rPr>
        <w:t>:</w:t>
      </w:r>
    </w:p>
    <w:p w14:paraId="5834276A" w14:textId="77777777" w:rsidR="00A91DC3" w:rsidRDefault="00302DDD">
      <w:pPr>
        <w:spacing w:before="41"/>
        <w:ind w:left="1175"/>
        <w:rPr>
          <w:sz w:val="24"/>
          <w:szCs w:val="24"/>
        </w:rPr>
      </w:pPr>
      <w:r>
        <w:pict w14:anchorId="583427F8">
          <v:group id="_x0000_s1044" style="position:absolute;left:0;text-align:left;margin-left:102.95pt;margin-top:134.15pt;width:433.7pt;height:287.45pt;z-index:-251657728;mso-position-horizontal-relative:page;mso-position-vertical-relative:page" coordorigin="2059,2683" coordsize="8674,5749">
            <v:shape id="_x0000_s1048" style="position:absolute;left:2070;top:2694;width:8652;height:0" coordorigin="2070,2694" coordsize="8652,0" path="m2070,2694r8652,e" filled="f" strokeweight=".58pt">
              <v:path arrowok="t"/>
            </v:shape>
            <v:shape id="_x0000_s1047" style="position:absolute;left:2065;top:2689;width:0;height:5737" coordorigin="2065,2689" coordsize="0,5737" path="m2065,2689r,5737e" filled="f" strokeweight=".58pt">
              <v:path arrowok="t"/>
            </v:shape>
            <v:shape id="_x0000_s1046" style="position:absolute;left:2070;top:8422;width:8652;height:0" coordorigin="2070,8422" coordsize="8652,0" path="m2070,8422r8652,e" filled="f" strokeweight=".58pt">
              <v:path arrowok="t"/>
            </v:shape>
            <v:shape id="_x0000_s1045" style="position:absolute;left:10727;top:2689;width:0;height:5737" coordorigin="10727,2689" coordsize="0,5737" path="m10727,2689r,5737e" filled="f" strokeweight=".58pt">
              <v:path arrowok="t"/>
            </v:shape>
            <w10:wrap anchorx="page" anchory="page"/>
          </v:group>
        </w:pict>
      </w:r>
      <w:r>
        <w:rPr>
          <w:sz w:val="24"/>
          <w:szCs w:val="24"/>
          <w:u w:val="single" w:color="000000"/>
        </w:rPr>
        <w:t xml:space="preserve">       </w:t>
      </w:r>
      <w:r>
        <w:rPr>
          <w:spacing w:val="5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p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5"/>
          <w:sz w:val="24"/>
          <w:szCs w:val="24"/>
          <w:u w:val="single" w:color="000000"/>
        </w:rPr>
        <w:t>t</w:t>
      </w:r>
      <w:r>
        <w:rPr>
          <w:spacing w:val="1"/>
          <w:sz w:val="24"/>
          <w:szCs w:val="24"/>
          <w:u w:val="single" w:color="000000"/>
        </w:rPr>
        <w:t>(</w:t>
      </w:r>
      <w:r>
        <w:rPr>
          <w:sz w:val="24"/>
          <w:szCs w:val="24"/>
          <w:u w:val="single" w:color="000000"/>
        </w:rPr>
        <w:t>'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J</w:t>
      </w:r>
      <w:r>
        <w:rPr>
          <w:spacing w:val="5"/>
          <w:sz w:val="24"/>
          <w:szCs w:val="24"/>
          <w:u w:val="single" w:color="000000"/>
        </w:rPr>
        <w:t>u</w:t>
      </w:r>
      <w:r>
        <w:rPr>
          <w:spacing w:val="-4"/>
          <w:sz w:val="24"/>
          <w:szCs w:val="24"/>
          <w:u w:val="single" w:color="000000"/>
        </w:rPr>
        <w:t>ml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h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h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6"/>
          <w:sz w:val="24"/>
          <w:szCs w:val="24"/>
          <w:u w:val="single" w:color="000000"/>
        </w:rPr>
        <w:t>r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n</w:t>
      </w:r>
      <w:r>
        <w:rPr>
          <w:spacing w:val="-5"/>
          <w:sz w:val="24"/>
          <w:szCs w:val="24"/>
          <w:u w:val="single" w:color="000000"/>
        </w:rPr>
        <w:t>y</w:t>
      </w:r>
      <w:r>
        <w:rPr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d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pacing w:val="-4"/>
          <w:sz w:val="24"/>
          <w:szCs w:val="24"/>
          <w:u w:val="single" w:color="000000"/>
        </w:rPr>
        <w:t>l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h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2</w:t>
      </w:r>
      <w:r>
        <w:rPr>
          <w:spacing w:val="4"/>
          <w:sz w:val="24"/>
          <w:szCs w:val="24"/>
          <w:u w:val="single" w:color="000000"/>
        </w:rPr>
        <w:t>8</w:t>
      </w:r>
      <w:r>
        <w:rPr>
          <w:spacing w:val="5"/>
          <w:sz w:val="24"/>
          <w:szCs w:val="24"/>
          <w:u w:val="single" w:color="000000"/>
        </w:rPr>
        <w:t>\</w:t>
      </w:r>
      <w:r>
        <w:rPr>
          <w:sz w:val="24"/>
          <w:szCs w:val="24"/>
          <w:u w:val="single" w:color="000000"/>
        </w:rPr>
        <w:t>n</w:t>
      </w:r>
      <w:r>
        <w:rPr>
          <w:spacing w:val="-5"/>
          <w:sz w:val="24"/>
          <w:szCs w:val="24"/>
          <w:u w:val="single" w:color="000000"/>
        </w:rPr>
        <w:t>'</w:t>
      </w:r>
      <w:r>
        <w:rPr>
          <w:sz w:val="24"/>
          <w:szCs w:val="24"/>
          <w:u w:val="single" w:color="000000"/>
        </w:rPr>
        <w:t>)</w:t>
      </w:r>
    </w:p>
    <w:p w14:paraId="5834276B" w14:textId="77777777" w:rsidR="00A91DC3" w:rsidRDefault="00302DDD">
      <w:pPr>
        <w:spacing w:before="46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 xml:space="preserve">   </w:t>
      </w:r>
      <w:r>
        <w:rPr>
          <w:spacing w:val="5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-4"/>
          <w:sz w:val="24"/>
          <w:szCs w:val="24"/>
          <w:u w:val="single" w:color="000000"/>
        </w:rPr>
        <w:t>l</w:t>
      </w:r>
      <w:r>
        <w:rPr>
          <w:sz w:val="24"/>
          <w:szCs w:val="24"/>
          <w:u w:val="single" w:color="000000"/>
        </w:rPr>
        <w:t>if x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=</w:t>
      </w:r>
      <w:r>
        <w:rPr>
          <w:sz w:val="24"/>
          <w:szCs w:val="24"/>
          <w:u w:val="single" w:color="000000"/>
        </w:rPr>
        <w:t>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0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:</w:t>
      </w:r>
    </w:p>
    <w:p w14:paraId="5834276C" w14:textId="77777777" w:rsidR="00A91DC3" w:rsidRDefault="00302DDD">
      <w:pPr>
        <w:spacing w:before="41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 xml:space="preserve">       </w:t>
      </w:r>
      <w:r>
        <w:rPr>
          <w:spacing w:val="5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p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5"/>
          <w:sz w:val="24"/>
          <w:szCs w:val="24"/>
          <w:u w:val="single" w:color="000000"/>
        </w:rPr>
        <w:t>t</w:t>
      </w:r>
      <w:r>
        <w:rPr>
          <w:spacing w:val="1"/>
          <w:sz w:val="24"/>
          <w:szCs w:val="24"/>
          <w:u w:val="single" w:color="000000"/>
        </w:rPr>
        <w:t>(</w:t>
      </w:r>
      <w:r>
        <w:rPr>
          <w:spacing w:val="-2"/>
          <w:sz w:val="24"/>
          <w:szCs w:val="24"/>
          <w:u w:val="single" w:color="000000"/>
        </w:rPr>
        <w:t>"</w:t>
      </w:r>
      <w:r>
        <w:rPr>
          <w:sz w:val="24"/>
          <w:szCs w:val="24"/>
          <w:u w:val="single" w:color="000000"/>
        </w:rPr>
        <w:t>Ok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T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-4"/>
          <w:sz w:val="24"/>
          <w:szCs w:val="24"/>
          <w:u w:val="single" w:color="000000"/>
        </w:rPr>
        <w:t>im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k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2"/>
          <w:sz w:val="24"/>
          <w:szCs w:val="24"/>
          <w:u w:val="single" w:color="000000"/>
        </w:rPr>
        <w:t>s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h,</w:t>
      </w:r>
      <w:r>
        <w:rPr>
          <w:spacing w:val="4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s</w:t>
      </w:r>
      <w:r>
        <w:rPr>
          <w:spacing w:val="4"/>
          <w:sz w:val="24"/>
          <w:szCs w:val="24"/>
          <w:u w:val="single" w:color="000000"/>
        </w:rPr>
        <w:t>e</w:t>
      </w:r>
      <w:r>
        <w:rPr>
          <w:spacing w:val="-9"/>
          <w:sz w:val="24"/>
          <w:szCs w:val="24"/>
          <w:u w:val="single" w:color="000000"/>
        </w:rPr>
        <w:t>m</w:t>
      </w:r>
      <w:r>
        <w:rPr>
          <w:spacing w:val="5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ga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-5"/>
          <w:sz w:val="24"/>
          <w:szCs w:val="24"/>
          <w:u w:val="single" w:color="000000"/>
        </w:rPr>
        <w:t>b</w:t>
      </w:r>
      <w:r>
        <w:rPr>
          <w:spacing w:val="5"/>
          <w:sz w:val="24"/>
          <w:szCs w:val="24"/>
          <w:u w:val="single" w:color="000000"/>
        </w:rPr>
        <w:t>u</w:t>
      </w:r>
      <w:r>
        <w:rPr>
          <w:spacing w:val="-4"/>
          <w:sz w:val="24"/>
          <w:szCs w:val="24"/>
          <w:u w:val="single" w:color="000000"/>
        </w:rPr>
        <w:t>l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n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-4"/>
          <w:sz w:val="24"/>
          <w:szCs w:val="24"/>
          <w:u w:val="single" w:color="000000"/>
        </w:rPr>
        <w:t>i</w:t>
      </w:r>
      <w:r>
        <w:rPr>
          <w:spacing w:val="5"/>
          <w:sz w:val="24"/>
          <w:szCs w:val="24"/>
          <w:u w:val="single" w:color="000000"/>
        </w:rPr>
        <w:t>n</w:t>
      </w:r>
      <w:r>
        <w:rPr>
          <w:sz w:val="24"/>
          <w:szCs w:val="24"/>
          <w:u w:val="single" w:color="000000"/>
        </w:rPr>
        <w:t>i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men</w:t>
      </w:r>
      <w:r>
        <w:rPr>
          <w:spacing w:val="-5"/>
          <w:sz w:val="24"/>
          <w:szCs w:val="24"/>
          <w:u w:val="single" w:color="000000"/>
        </w:rPr>
        <w:t>y</w:t>
      </w:r>
      <w:r>
        <w:rPr>
          <w:spacing w:val="4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n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z w:val="24"/>
          <w:szCs w:val="24"/>
          <w:u w:val="single" w:color="000000"/>
        </w:rPr>
        <w:t>gk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2"/>
          <w:sz w:val="24"/>
          <w:szCs w:val="24"/>
          <w:u w:val="single" w:color="000000"/>
        </w:rPr>
        <w:t>..</w:t>
      </w:r>
      <w:r>
        <w:rPr>
          <w:spacing w:val="10"/>
          <w:sz w:val="24"/>
          <w:szCs w:val="24"/>
          <w:u w:val="single" w:color="000000"/>
        </w:rPr>
        <w:t>.</w:t>
      </w:r>
      <w:r>
        <w:rPr>
          <w:sz w:val="24"/>
          <w:szCs w:val="24"/>
          <w:u w:val="single" w:color="000000"/>
        </w:rPr>
        <w:t>\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-2"/>
          <w:sz w:val="24"/>
          <w:szCs w:val="24"/>
          <w:u w:val="single" w:color="000000"/>
        </w:rPr>
        <w:t>"</w:t>
      </w:r>
      <w:r>
        <w:rPr>
          <w:sz w:val="24"/>
          <w:szCs w:val="24"/>
          <w:u w:val="single" w:color="000000"/>
        </w:rPr>
        <w:t>)</w:t>
      </w:r>
    </w:p>
    <w:p w14:paraId="5834276D" w14:textId="77777777" w:rsidR="00A91DC3" w:rsidRDefault="00302DDD">
      <w:pPr>
        <w:spacing w:before="41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 xml:space="preserve">       </w:t>
      </w:r>
      <w:r>
        <w:rPr>
          <w:spacing w:val="5"/>
          <w:sz w:val="24"/>
          <w:szCs w:val="24"/>
          <w:u w:val="single" w:color="000000"/>
        </w:rPr>
        <w:t xml:space="preserve"> </w:t>
      </w:r>
      <w:r>
        <w:rPr>
          <w:spacing w:val="-5"/>
          <w:sz w:val="24"/>
          <w:szCs w:val="24"/>
          <w:u w:val="single" w:color="000000"/>
        </w:rPr>
        <w:t>b</w:t>
      </w:r>
      <w:r>
        <w:rPr>
          <w:spacing w:val="1"/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ea</w:t>
      </w:r>
      <w:r>
        <w:rPr>
          <w:sz w:val="24"/>
          <w:szCs w:val="24"/>
          <w:u w:val="single" w:color="000000"/>
        </w:rPr>
        <w:t>k</w:t>
      </w:r>
    </w:p>
    <w:p w14:paraId="5834276E" w14:textId="77777777" w:rsidR="00A91DC3" w:rsidRDefault="00302DDD">
      <w:pPr>
        <w:spacing w:before="41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 xml:space="preserve">   </w:t>
      </w:r>
      <w:r>
        <w:rPr>
          <w:spacing w:val="5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-4"/>
          <w:sz w:val="24"/>
          <w:szCs w:val="24"/>
          <w:u w:val="single" w:color="000000"/>
        </w:rPr>
        <w:t>l</w:t>
      </w:r>
      <w:r>
        <w:rPr>
          <w:spacing w:val="-2"/>
          <w:sz w:val="24"/>
          <w:szCs w:val="24"/>
          <w:u w:val="single" w:color="000000"/>
        </w:rPr>
        <w:t>s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:</w:t>
      </w:r>
    </w:p>
    <w:p w14:paraId="5834276F" w14:textId="77777777" w:rsidR="00A91DC3" w:rsidRDefault="00302DDD">
      <w:pPr>
        <w:spacing w:before="41" w:line="260" w:lineRule="exact"/>
        <w:ind w:left="1175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 xml:space="preserve">       </w:t>
      </w:r>
      <w:r>
        <w:rPr>
          <w:spacing w:val="5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p</w:t>
      </w:r>
      <w:r>
        <w:rPr>
          <w:spacing w:val="1"/>
          <w:position w:val="-1"/>
          <w:sz w:val="24"/>
          <w:szCs w:val="24"/>
          <w:u w:val="single" w:color="000000"/>
        </w:rPr>
        <w:t>r</w:t>
      </w:r>
      <w:r>
        <w:rPr>
          <w:spacing w:val="-4"/>
          <w:position w:val="-1"/>
          <w:sz w:val="24"/>
          <w:szCs w:val="24"/>
          <w:u w:val="single" w:color="000000"/>
        </w:rPr>
        <w:t>i</w:t>
      </w:r>
      <w:r>
        <w:rPr>
          <w:spacing w:val="-5"/>
          <w:position w:val="-1"/>
          <w:sz w:val="24"/>
          <w:szCs w:val="24"/>
          <w:u w:val="single" w:color="000000"/>
        </w:rPr>
        <w:t>n</w:t>
      </w:r>
      <w:r>
        <w:rPr>
          <w:spacing w:val="5"/>
          <w:position w:val="-1"/>
          <w:sz w:val="24"/>
          <w:szCs w:val="24"/>
          <w:u w:val="single" w:color="000000"/>
        </w:rPr>
        <w:t>t</w:t>
      </w:r>
      <w:r>
        <w:rPr>
          <w:spacing w:val="1"/>
          <w:position w:val="-1"/>
          <w:sz w:val="24"/>
          <w:szCs w:val="24"/>
          <w:u w:val="single" w:color="000000"/>
        </w:rPr>
        <w:t>(</w:t>
      </w:r>
      <w:r>
        <w:rPr>
          <w:position w:val="-1"/>
          <w:sz w:val="24"/>
          <w:szCs w:val="24"/>
          <w:u w:val="single" w:color="000000"/>
        </w:rPr>
        <w:t>'</w:t>
      </w:r>
      <w:r>
        <w:rPr>
          <w:spacing w:val="-3"/>
          <w:position w:val="-1"/>
          <w:sz w:val="24"/>
          <w:szCs w:val="24"/>
          <w:u w:val="single" w:color="000000"/>
        </w:rPr>
        <w:t xml:space="preserve"> </w:t>
      </w:r>
      <w:r>
        <w:rPr>
          <w:spacing w:val="-2"/>
          <w:position w:val="-1"/>
          <w:sz w:val="24"/>
          <w:szCs w:val="24"/>
          <w:u w:val="single" w:color="000000"/>
        </w:rPr>
        <w:t>J</w:t>
      </w:r>
      <w:r>
        <w:rPr>
          <w:spacing w:val="5"/>
          <w:position w:val="-1"/>
          <w:sz w:val="24"/>
          <w:szCs w:val="24"/>
          <w:u w:val="single" w:color="000000"/>
        </w:rPr>
        <w:t>u</w:t>
      </w:r>
      <w:r>
        <w:rPr>
          <w:spacing w:val="-4"/>
          <w:position w:val="-1"/>
          <w:sz w:val="24"/>
          <w:szCs w:val="24"/>
          <w:u w:val="single" w:color="000000"/>
        </w:rPr>
        <w:t>ml</w:t>
      </w:r>
      <w:r>
        <w:rPr>
          <w:spacing w:val="4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h</w:t>
      </w:r>
      <w:r>
        <w:rPr>
          <w:spacing w:val="-3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h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spacing w:val="6"/>
          <w:position w:val="-1"/>
          <w:sz w:val="24"/>
          <w:szCs w:val="24"/>
          <w:u w:val="single" w:color="000000"/>
        </w:rPr>
        <w:t>r</w:t>
      </w:r>
      <w:r>
        <w:rPr>
          <w:spacing w:val="-4"/>
          <w:position w:val="-1"/>
          <w:sz w:val="24"/>
          <w:szCs w:val="24"/>
          <w:u w:val="single" w:color="000000"/>
        </w:rPr>
        <w:t>i</w:t>
      </w:r>
      <w:r>
        <w:rPr>
          <w:position w:val="-1"/>
          <w:sz w:val="24"/>
          <w:szCs w:val="24"/>
          <w:u w:val="single" w:color="000000"/>
        </w:rPr>
        <w:t>n</w:t>
      </w:r>
      <w:r>
        <w:rPr>
          <w:spacing w:val="-5"/>
          <w:position w:val="-1"/>
          <w:sz w:val="24"/>
          <w:szCs w:val="24"/>
          <w:u w:val="single" w:color="000000"/>
        </w:rPr>
        <w:t>y</w:t>
      </w:r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 xml:space="preserve"> 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d</w:t>
      </w:r>
      <w:r>
        <w:rPr>
          <w:spacing w:val="4"/>
          <w:position w:val="-1"/>
          <w:sz w:val="24"/>
          <w:szCs w:val="24"/>
          <w:u w:val="single" w:color="000000"/>
        </w:rPr>
        <w:t>a</w:t>
      </w:r>
      <w:r>
        <w:rPr>
          <w:spacing w:val="-4"/>
          <w:position w:val="-1"/>
          <w:sz w:val="24"/>
          <w:szCs w:val="24"/>
          <w:u w:val="single" w:color="000000"/>
        </w:rPr>
        <w:t>l</w:t>
      </w:r>
      <w:r>
        <w:rPr>
          <w:spacing w:val="4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h</w:t>
      </w:r>
      <w:r>
        <w:rPr>
          <w:spacing w:val="-3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3</w:t>
      </w:r>
      <w:r>
        <w:rPr>
          <w:spacing w:val="4"/>
          <w:position w:val="-1"/>
          <w:sz w:val="24"/>
          <w:szCs w:val="24"/>
          <w:u w:val="single" w:color="000000"/>
        </w:rPr>
        <w:t>0</w:t>
      </w:r>
      <w:r>
        <w:rPr>
          <w:spacing w:val="5"/>
          <w:position w:val="-1"/>
          <w:sz w:val="24"/>
          <w:szCs w:val="24"/>
          <w:u w:val="single" w:color="000000"/>
        </w:rPr>
        <w:t>\</w:t>
      </w:r>
      <w:r>
        <w:rPr>
          <w:position w:val="-1"/>
          <w:sz w:val="24"/>
          <w:szCs w:val="24"/>
          <w:u w:val="single" w:color="000000"/>
        </w:rPr>
        <w:t>n</w:t>
      </w:r>
      <w:r>
        <w:rPr>
          <w:spacing w:val="-5"/>
          <w:position w:val="-1"/>
          <w:sz w:val="24"/>
          <w:szCs w:val="24"/>
          <w:u w:val="single" w:color="000000"/>
        </w:rPr>
        <w:t>'</w:t>
      </w:r>
      <w:r>
        <w:rPr>
          <w:position w:val="-1"/>
          <w:sz w:val="24"/>
          <w:szCs w:val="24"/>
          <w:u w:val="single" w:color="000000"/>
        </w:rPr>
        <w:t>)</w:t>
      </w:r>
    </w:p>
    <w:p w14:paraId="58342770" w14:textId="77777777" w:rsidR="00A91DC3" w:rsidRDefault="00A91DC3">
      <w:pPr>
        <w:spacing w:before="4" w:line="120" w:lineRule="exact"/>
        <w:rPr>
          <w:sz w:val="13"/>
          <w:szCs w:val="13"/>
        </w:rPr>
      </w:pPr>
    </w:p>
    <w:p w14:paraId="58342771" w14:textId="77777777" w:rsidR="00A91DC3" w:rsidRDefault="00A91DC3">
      <w:pPr>
        <w:spacing w:line="200" w:lineRule="exact"/>
      </w:pPr>
    </w:p>
    <w:p w14:paraId="58342772" w14:textId="77777777" w:rsidR="00A91DC3" w:rsidRDefault="00302DDD">
      <w:pPr>
        <w:spacing w:before="29"/>
        <w:ind w:left="1175"/>
        <w:rPr>
          <w:sz w:val="24"/>
          <w:szCs w:val="24"/>
        </w:rPr>
      </w:pPr>
      <w:r>
        <w:rPr>
          <w:sz w:val="24"/>
          <w:szCs w:val="24"/>
          <w:u w:val="single" w:color="000000"/>
        </w:rPr>
        <w:t>B =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-5"/>
          <w:sz w:val="24"/>
          <w:szCs w:val="24"/>
          <w:u w:val="single" w:color="000000"/>
        </w:rPr>
        <w:t>b</w:t>
      </w:r>
      <w:r>
        <w:rPr>
          <w:spacing w:val="5"/>
          <w:sz w:val="24"/>
          <w:szCs w:val="24"/>
          <w:u w:val="single" w:color="000000"/>
        </w:rPr>
        <w:t>u</w:t>
      </w:r>
      <w:r>
        <w:rPr>
          <w:spacing w:val="-4"/>
          <w:sz w:val="24"/>
          <w:szCs w:val="24"/>
          <w:u w:val="single" w:color="000000"/>
        </w:rPr>
        <w:t>l</w:t>
      </w:r>
      <w:r>
        <w:rPr>
          <w:spacing w:val="4"/>
          <w:sz w:val="24"/>
          <w:szCs w:val="24"/>
          <w:u w:val="single" w:color="000000"/>
        </w:rPr>
        <w:t>a</w:t>
      </w:r>
      <w:r>
        <w:rPr>
          <w:spacing w:val="-5"/>
          <w:sz w:val="24"/>
          <w:szCs w:val="24"/>
          <w:u w:val="single" w:color="000000"/>
        </w:rPr>
        <w:t>n</w:t>
      </w:r>
      <w:r>
        <w:rPr>
          <w:spacing w:val="1"/>
          <w:sz w:val="24"/>
          <w:szCs w:val="24"/>
          <w:u w:val="single" w:color="000000"/>
        </w:rPr>
        <w:t>(</w:t>
      </w:r>
      <w:r>
        <w:rPr>
          <w:sz w:val="24"/>
          <w:szCs w:val="24"/>
          <w:u w:val="single" w:color="000000"/>
        </w:rPr>
        <w:t>)</w:t>
      </w:r>
    </w:p>
    <w:p w14:paraId="58342773" w14:textId="77777777" w:rsidR="00A91DC3" w:rsidRDefault="00302DDD">
      <w:pPr>
        <w:spacing w:before="41" w:line="260" w:lineRule="exact"/>
        <w:ind w:left="455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p</w:t>
      </w:r>
      <w:r>
        <w:rPr>
          <w:spacing w:val="6"/>
          <w:position w:val="-1"/>
          <w:sz w:val="24"/>
          <w:szCs w:val="24"/>
          <w:u w:val="single" w:color="000000"/>
        </w:rPr>
        <w:t>r</w:t>
      </w:r>
      <w:r>
        <w:rPr>
          <w:spacing w:val="-4"/>
          <w:position w:val="-1"/>
          <w:sz w:val="24"/>
          <w:szCs w:val="24"/>
          <w:u w:val="single" w:color="000000"/>
        </w:rPr>
        <w:t>i</w:t>
      </w:r>
      <w:r>
        <w:rPr>
          <w:spacing w:val="-5"/>
          <w:position w:val="-1"/>
          <w:sz w:val="24"/>
          <w:szCs w:val="24"/>
          <w:u w:val="single" w:color="000000"/>
        </w:rPr>
        <w:t>n</w:t>
      </w:r>
      <w:r>
        <w:rPr>
          <w:spacing w:val="5"/>
          <w:position w:val="-1"/>
          <w:sz w:val="24"/>
          <w:szCs w:val="24"/>
          <w:u w:val="single" w:color="000000"/>
        </w:rPr>
        <w:t>t</w:t>
      </w:r>
      <w:r>
        <w:rPr>
          <w:spacing w:val="1"/>
          <w:position w:val="-1"/>
          <w:sz w:val="24"/>
          <w:szCs w:val="24"/>
          <w:u w:val="single" w:color="000000"/>
        </w:rPr>
        <w:t>(</w:t>
      </w:r>
      <w:r>
        <w:rPr>
          <w:spacing w:val="-2"/>
          <w:position w:val="-1"/>
          <w:sz w:val="24"/>
          <w:szCs w:val="24"/>
          <w:u w:val="single" w:color="000000"/>
        </w:rPr>
        <w:t>B</w:t>
      </w:r>
      <w:r>
        <w:rPr>
          <w:position w:val="-1"/>
          <w:sz w:val="24"/>
          <w:szCs w:val="24"/>
          <w:u w:val="single" w:color="000000"/>
        </w:rPr>
        <w:t>)</w:t>
      </w:r>
    </w:p>
    <w:p w14:paraId="58342774" w14:textId="77777777" w:rsidR="00A91DC3" w:rsidRDefault="00A91DC3">
      <w:pPr>
        <w:spacing w:before="8" w:line="140" w:lineRule="exact"/>
        <w:rPr>
          <w:sz w:val="14"/>
          <w:szCs w:val="14"/>
        </w:rPr>
      </w:pPr>
    </w:p>
    <w:p w14:paraId="58342775" w14:textId="77777777" w:rsidR="00A91DC3" w:rsidRDefault="00A91DC3">
      <w:pPr>
        <w:spacing w:line="200" w:lineRule="exact"/>
      </w:pPr>
    </w:p>
    <w:p w14:paraId="58342776" w14:textId="77777777" w:rsidR="00A91DC3" w:rsidRDefault="00302DDD">
      <w:pPr>
        <w:spacing w:before="29"/>
        <w:ind w:left="340"/>
        <w:rPr>
          <w:sz w:val="24"/>
          <w:szCs w:val="24"/>
        </w:rPr>
        <w:sectPr w:rsidR="00A91DC3">
          <w:pgSz w:w="12240" w:h="15840"/>
          <w:pgMar w:top="1340" w:right="1200" w:bottom="280" w:left="1720" w:header="720" w:footer="720" w:gutter="0"/>
          <w:cols w:space="720"/>
        </w:sectPr>
      </w:pPr>
      <w:r>
        <w:rPr>
          <w:sz w:val="24"/>
          <w:szCs w:val="24"/>
          <w:u w:val="single" w:color="000000"/>
        </w:rPr>
        <w:t>Ou</w:t>
      </w:r>
      <w:r>
        <w:rPr>
          <w:spacing w:val="5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p</w:t>
      </w:r>
      <w:r>
        <w:rPr>
          <w:spacing w:val="-5"/>
          <w:sz w:val="24"/>
          <w:szCs w:val="24"/>
          <w:u w:val="single" w:color="000000"/>
        </w:rPr>
        <w:t>u</w:t>
      </w:r>
      <w:r>
        <w:rPr>
          <w:sz w:val="24"/>
          <w:szCs w:val="24"/>
          <w:u w:val="single" w:color="000000"/>
        </w:rPr>
        <w:t>t</w:t>
      </w:r>
    </w:p>
    <w:p w14:paraId="58342777" w14:textId="77777777" w:rsidR="00A91DC3" w:rsidRDefault="00302DDD">
      <w:pPr>
        <w:spacing w:before="5" w:line="140" w:lineRule="exact"/>
        <w:rPr>
          <w:sz w:val="15"/>
          <w:szCs w:val="15"/>
        </w:rPr>
      </w:pPr>
      <w:r>
        <w:lastRenderedPageBreak/>
        <w:pict w14:anchorId="583427F9">
          <v:group id="_x0000_s1037" style="position:absolute;margin-left:102.95pt;margin-top:70.75pt;width:438.25pt;height:267.05pt;z-index:-251656704;mso-position-horizontal-relative:page;mso-position-vertical-relative:page" coordorigin="2059,1415" coordsize="8765,5341">
            <v:shape id="_x0000_s1043" style="position:absolute;left:2175;top:6252;width:8532;height:0" coordorigin="2175,6252" coordsize="8532,0" path="m2175,6252r8533,e" filled="f" strokeweight=".58pt">
              <v:path arrowok="t"/>
            </v:shape>
            <v:shape id="_x0000_s1042" style="position:absolute;left:2070;top:1426;width:8744;height:0" coordorigin="2070,1426" coordsize="8744,0" path="m2070,1426r8743,e" filled="f" strokeweight=".58pt">
              <v:path arrowok="t"/>
            </v:shape>
            <v:shape id="_x0000_s1041" style="position:absolute;left:2065;top:1421;width:0;height:5330" coordorigin="2065,1421" coordsize="0,5330" path="m2065,1421r,5330e" filled="f" strokeweight=".58pt">
              <v:path arrowok="t"/>
            </v:shape>
            <v:shape id="_x0000_s1040" style="position:absolute;left:2070;top:6746;width:8744;height:0" coordorigin="2070,6746" coordsize="8744,0" path="m2070,6746r8743,e" filled="f" strokeweight=".58pt">
              <v:path arrowok="t"/>
            </v:shape>
            <v:shape id="_x0000_s1039" style="position:absolute;left:10818;top:1421;width:0;height:5330" coordorigin="10818,1421" coordsize="0,5330" path="m10818,1421r,5330e" filled="f" strokeweight=".58pt">
              <v:path arrowok="t"/>
            </v:shape>
            <v:shape id="_x0000_s1038" type="#_x0000_t75" style="position:absolute;left:2173;top:1430;width:8533;height:4800">
              <v:imagedata r:id="rId9" o:title=""/>
            </v:shape>
            <w10:wrap anchorx="page" anchory="page"/>
          </v:group>
        </w:pict>
      </w:r>
    </w:p>
    <w:p w14:paraId="58342778" w14:textId="77777777" w:rsidR="00A91DC3" w:rsidRDefault="00A91DC3">
      <w:pPr>
        <w:spacing w:line="200" w:lineRule="exact"/>
      </w:pPr>
    </w:p>
    <w:p w14:paraId="58342779" w14:textId="77777777" w:rsidR="00A91DC3" w:rsidRDefault="00A91DC3">
      <w:pPr>
        <w:spacing w:line="200" w:lineRule="exact"/>
      </w:pPr>
    </w:p>
    <w:p w14:paraId="5834277A" w14:textId="77777777" w:rsidR="00A91DC3" w:rsidRDefault="00A91DC3">
      <w:pPr>
        <w:spacing w:line="200" w:lineRule="exact"/>
      </w:pPr>
    </w:p>
    <w:p w14:paraId="5834277B" w14:textId="77777777" w:rsidR="00A91DC3" w:rsidRDefault="00A91DC3">
      <w:pPr>
        <w:spacing w:line="200" w:lineRule="exact"/>
      </w:pPr>
    </w:p>
    <w:p w14:paraId="5834277C" w14:textId="77777777" w:rsidR="00A91DC3" w:rsidRDefault="00A91DC3">
      <w:pPr>
        <w:spacing w:line="200" w:lineRule="exact"/>
      </w:pPr>
    </w:p>
    <w:p w14:paraId="5834277D" w14:textId="77777777" w:rsidR="00A91DC3" w:rsidRDefault="00A91DC3">
      <w:pPr>
        <w:spacing w:line="200" w:lineRule="exact"/>
      </w:pPr>
    </w:p>
    <w:p w14:paraId="5834277E" w14:textId="77777777" w:rsidR="00A91DC3" w:rsidRDefault="00A91DC3">
      <w:pPr>
        <w:spacing w:line="200" w:lineRule="exact"/>
      </w:pPr>
    </w:p>
    <w:p w14:paraId="5834277F" w14:textId="77777777" w:rsidR="00A91DC3" w:rsidRDefault="00A91DC3">
      <w:pPr>
        <w:spacing w:line="200" w:lineRule="exact"/>
      </w:pPr>
    </w:p>
    <w:p w14:paraId="58342780" w14:textId="77777777" w:rsidR="00A91DC3" w:rsidRDefault="00A91DC3">
      <w:pPr>
        <w:spacing w:line="200" w:lineRule="exact"/>
      </w:pPr>
    </w:p>
    <w:p w14:paraId="58342781" w14:textId="77777777" w:rsidR="00A91DC3" w:rsidRDefault="00A91DC3">
      <w:pPr>
        <w:spacing w:line="200" w:lineRule="exact"/>
      </w:pPr>
    </w:p>
    <w:p w14:paraId="58342782" w14:textId="77777777" w:rsidR="00A91DC3" w:rsidRDefault="00A91DC3">
      <w:pPr>
        <w:spacing w:line="200" w:lineRule="exact"/>
      </w:pPr>
    </w:p>
    <w:p w14:paraId="58342783" w14:textId="77777777" w:rsidR="00A91DC3" w:rsidRDefault="00A91DC3">
      <w:pPr>
        <w:spacing w:line="200" w:lineRule="exact"/>
      </w:pPr>
    </w:p>
    <w:p w14:paraId="58342784" w14:textId="77777777" w:rsidR="00A91DC3" w:rsidRDefault="00A91DC3">
      <w:pPr>
        <w:spacing w:line="200" w:lineRule="exact"/>
      </w:pPr>
    </w:p>
    <w:p w14:paraId="58342785" w14:textId="77777777" w:rsidR="00A91DC3" w:rsidRDefault="00A91DC3">
      <w:pPr>
        <w:spacing w:line="200" w:lineRule="exact"/>
      </w:pPr>
    </w:p>
    <w:p w14:paraId="58342786" w14:textId="77777777" w:rsidR="00A91DC3" w:rsidRDefault="00A91DC3">
      <w:pPr>
        <w:spacing w:line="200" w:lineRule="exact"/>
      </w:pPr>
    </w:p>
    <w:p w14:paraId="58342787" w14:textId="77777777" w:rsidR="00A91DC3" w:rsidRDefault="00A91DC3">
      <w:pPr>
        <w:spacing w:line="200" w:lineRule="exact"/>
      </w:pPr>
    </w:p>
    <w:p w14:paraId="58342788" w14:textId="77777777" w:rsidR="00A91DC3" w:rsidRDefault="00A91DC3">
      <w:pPr>
        <w:spacing w:line="200" w:lineRule="exact"/>
      </w:pPr>
    </w:p>
    <w:p w14:paraId="58342789" w14:textId="77777777" w:rsidR="00A91DC3" w:rsidRDefault="00A91DC3">
      <w:pPr>
        <w:spacing w:line="200" w:lineRule="exact"/>
      </w:pPr>
    </w:p>
    <w:p w14:paraId="5834278A" w14:textId="77777777" w:rsidR="00A91DC3" w:rsidRDefault="00A91DC3">
      <w:pPr>
        <w:spacing w:line="200" w:lineRule="exact"/>
      </w:pPr>
    </w:p>
    <w:p w14:paraId="5834278B" w14:textId="77777777" w:rsidR="00A91DC3" w:rsidRDefault="00A91DC3">
      <w:pPr>
        <w:spacing w:line="200" w:lineRule="exact"/>
      </w:pPr>
    </w:p>
    <w:p w14:paraId="5834278C" w14:textId="77777777" w:rsidR="00A91DC3" w:rsidRDefault="00A91DC3">
      <w:pPr>
        <w:spacing w:line="200" w:lineRule="exact"/>
      </w:pPr>
    </w:p>
    <w:p w14:paraId="5834278D" w14:textId="77777777" w:rsidR="00A91DC3" w:rsidRDefault="00A91DC3">
      <w:pPr>
        <w:spacing w:line="200" w:lineRule="exact"/>
      </w:pPr>
    </w:p>
    <w:p w14:paraId="5834278E" w14:textId="77777777" w:rsidR="00A91DC3" w:rsidRDefault="00A91DC3">
      <w:pPr>
        <w:spacing w:line="200" w:lineRule="exact"/>
      </w:pPr>
    </w:p>
    <w:p w14:paraId="5834278F" w14:textId="77777777" w:rsidR="00A91DC3" w:rsidRDefault="00A91DC3">
      <w:pPr>
        <w:spacing w:line="200" w:lineRule="exact"/>
      </w:pPr>
    </w:p>
    <w:p w14:paraId="58342790" w14:textId="77777777" w:rsidR="00A91DC3" w:rsidRDefault="00A91DC3">
      <w:pPr>
        <w:spacing w:line="200" w:lineRule="exact"/>
      </w:pPr>
    </w:p>
    <w:p w14:paraId="58342791" w14:textId="77777777" w:rsidR="00A91DC3" w:rsidRDefault="00A91DC3">
      <w:pPr>
        <w:spacing w:line="200" w:lineRule="exact"/>
      </w:pPr>
    </w:p>
    <w:p w14:paraId="58342792" w14:textId="77777777" w:rsidR="00A91DC3" w:rsidRDefault="00A91DC3">
      <w:pPr>
        <w:spacing w:line="200" w:lineRule="exact"/>
      </w:pPr>
    </w:p>
    <w:p w14:paraId="58342793" w14:textId="77777777" w:rsidR="00A91DC3" w:rsidRDefault="00302DDD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4.  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m</w:t>
      </w:r>
    </w:p>
    <w:p w14:paraId="58342794" w14:textId="77777777" w:rsidR="00A91DC3" w:rsidRDefault="00302DDD">
      <w:pPr>
        <w:spacing w:before="36"/>
        <w:ind w:left="480"/>
        <w:rPr>
          <w:sz w:val="24"/>
          <w:szCs w:val="24"/>
        </w:rPr>
      </w:pPr>
      <w:r>
        <w:rPr>
          <w:spacing w:val="4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58342795" w14:textId="0651B2DF" w:rsidR="00A91DC3" w:rsidRDefault="00302DDD">
      <w:pPr>
        <w:spacing w:before="50" w:line="260" w:lineRule="exact"/>
        <w:ind w:left="595"/>
        <w:rPr>
          <w:sz w:val="24"/>
          <w:szCs w:val="24"/>
        </w:rPr>
      </w:pPr>
      <w:r>
        <w:pict w14:anchorId="583427FA">
          <v:group id="_x0000_s1032" style="position:absolute;left:0;text-align:left;margin-left:84.95pt;margin-top:2.15pt;width:462.25pt;height:17.6pt;z-index:-251655680;mso-position-horizontal-relative:page" coordorigin="1699,43" coordsize="9245,352">
            <v:shape id="_x0000_s1036" style="position:absolute;left:1709;top:53;width:9224;height:0" coordorigin="1709,53" coordsize="9224,0" path="m1709,53r9224,e" filled="f" strokeweight=".58pt">
              <v:path arrowok="t"/>
            </v:shape>
            <v:shape id="_x0000_s1035" style="position:absolute;left:1704;top:48;width:0;height:341" coordorigin="1704,48" coordsize="0,341" path="m1704,48r,341e" filled="f" strokeweight=".58pt">
              <v:path arrowok="t"/>
            </v:shape>
            <v:shape id="_x0000_s1034" style="position:absolute;left:1709;top:384;width:9224;height:0" coordorigin="1709,384" coordsize="9224,0" path="m1709,384r9224,e" filled="f" strokeweight=".58pt">
              <v:path arrowok="t"/>
            </v:shape>
            <v:shape id="_x0000_s1033" style="position:absolute;left:10938;top:48;width:0;height:341" coordorigin="10938,48" coordsize="0,341" path="m10938,48r,341e" filled="f" strokeweight=".58pt">
              <v:path arrowok="t"/>
            </v:shape>
            <w10:wrap anchorx="page"/>
          </v:group>
        </w:pic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5"/>
          <w:position w:val="-1"/>
          <w:sz w:val="24"/>
          <w:szCs w:val="24"/>
        </w:rPr>
        <w:t>t</w:t>
      </w:r>
    </w:p>
    <w:p w14:paraId="58342796" w14:textId="77777777" w:rsidR="00A91DC3" w:rsidRDefault="00A91DC3">
      <w:pPr>
        <w:spacing w:before="3" w:line="140" w:lineRule="exact"/>
        <w:rPr>
          <w:sz w:val="15"/>
          <w:szCs w:val="15"/>
        </w:rPr>
      </w:pPr>
    </w:p>
    <w:p w14:paraId="58342797" w14:textId="77777777" w:rsidR="00A91DC3" w:rsidRDefault="00A91DC3">
      <w:pPr>
        <w:spacing w:line="200" w:lineRule="exact"/>
      </w:pPr>
    </w:p>
    <w:p w14:paraId="58342798" w14:textId="77777777" w:rsidR="00A91DC3" w:rsidRDefault="00302DDD">
      <w:pPr>
        <w:spacing w:before="29"/>
        <w:ind w:left="79" w:right="8006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5.  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oal</w:t>
      </w:r>
      <w:r>
        <w:rPr>
          <w:b/>
          <w:spacing w:val="-2"/>
          <w:sz w:val="24"/>
          <w:szCs w:val="24"/>
        </w:rPr>
        <w:t xml:space="preserve"> 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</w:p>
    <w:p w14:paraId="58342799" w14:textId="77777777" w:rsidR="00A91DC3" w:rsidRDefault="00302DDD">
      <w:pPr>
        <w:spacing w:before="36"/>
        <w:ind w:left="48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:</w:t>
      </w:r>
    </w:p>
    <w:p w14:paraId="5834279A" w14:textId="77777777" w:rsidR="00A91DC3" w:rsidRDefault="00302DDD">
      <w:pPr>
        <w:spacing w:before="41" w:line="258" w:lineRule="auto"/>
        <w:ind w:left="840" w:right="84" w:hanging="361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2"/>
          <w:sz w:val="24"/>
          <w:szCs w:val="24"/>
        </w:rPr>
        <w:t>J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 xml:space="preserve">t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gu</w:t>
      </w:r>
      <w:r>
        <w:rPr>
          <w:i/>
          <w:spacing w:val="4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/</w:t>
      </w:r>
      <w:r>
        <w:rPr>
          <w:i/>
          <w:sz w:val="24"/>
          <w:szCs w:val="24"/>
        </w:rPr>
        <w:t>pa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a</w:t>
      </w:r>
      <w:r>
        <w:rPr>
          <w:i/>
          <w:spacing w:val="4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ter </w:t>
      </w:r>
      <w:r>
        <w:rPr>
          <w:i/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2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pa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5"/>
          <w:sz w:val="24"/>
          <w:szCs w:val="24"/>
        </w:rPr>
        <w:t>f</w:t>
      </w:r>
      <w:r>
        <w:rPr>
          <w:i/>
          <w:sz w:val="24"/>
          <w:szCs w:val="24"/>
        </w:rPr>
        <w:t>ault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pa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te</w:t>
      </w:r>
      <w:r>
        <w:rPr>
          <w:i/>
          <w:spacing w:val="-3"/>
          <w:sz w:val="24"/>
          <w:szCs w:val="24"/>
        </w:rPr>
        <w:t>r</w:t>
      </w:r>
      <w:r>
        <w:rPr>
          <w:i/>
          <w:sz w:val="24"/>
          <w:szCs w:val="24"/>
        </w:rPr>
        <w:t>/a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gum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?</w:t>
      </w:r>
    </w:p>
    <w:p w14:paraId="5834279B" w14:textId="77777777" w:rsidR="00A91DC3" w:rsidRDefault="00302DDD">
      <w:pPr>
        <w:spacing w:before="1" w:line="275" w:lineRule="auto"/>
        <w:ind w:left="840" w:right="76" w:hanging="361"/>
        <w:rPr>
          <w:sz w:val="24"/>
          <w:szCs w:val="24"/>
        </w:rPr>
      </w:pPr>
      <w:r>
        <w:rPr>
          <w:sz w:val="24"/>
          <w:szCs w:val="24"/>
        </w:rPr>
        <w:t>2.   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ur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!</w:t>
      </w:r>
    </w:p>
    <w:p w14:paraId="5834279C" w14:textId="77777777" w:rsidR="00A91DC3" w:rsidRDefault="00302DDD">
      <w:pPr>
        <w:spacing w:before="1"/>
        <w:ind w:left="480"/>
        <w:rPr>
          <w:sz w:val="24"/>
          <w:szCs w:val="24"/>
        </w:rPr>
      </w:pPr>
      <w:r>
        <w:rPr>
          <w:spacing w:val="-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:</w:t>
      </w:r>
    </w:p>
    <w:p w14:paraId="5834279D" w14:textId="77777777" w:rsidR="00A91DC3" w:rsidRDefault="00302DDD">
      <w:pPr>
        <w:spacing w:before="50" w:line="273" w:lineRule="auto"/>
        <w:ind w:left="941" w:right="249" w:hanging="361"/>
        <w:rPr>
          <w:rFonts w:ascii="Calibri" w:eastAsia="Calibri" w:hAnsi="Calibri" w:cs="Calibri"/>
          <w:sz w:val="22"/>
          <w:szCs w:val="22"/>
        </w:rPr>
        <w:sectPr w:rsidR="00A91DC3">
          <w:pgSz w:w="12240" w:h="15840"/>
          <w:pgMar w:top="1480" w:right="1180" w:bottom="280" w:left="1220" w:header="720" w:footer="720" w:gutter="0"/>
          <w:cols w:space="720"/>
        </w:sectPr>
      </w:pPr>
      <w:r>
        <w:rPr>
          <w:sz w:val="24"/>
          <w:szCs w:val="24"/>
        </w:rPr>
        <w:t xml:space="preserve">1.  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efa</w:t>
      </w:r>
      <w:r>
        <w:rPr>
          <w:rFonts w:ascii="Calibri" w:eastAsia="Calibri" w:hAnsi="Calibri" w:cs="Calibri"/>
          <w:spacing w:val="-5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6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kan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ak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kan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saat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</w:p>
    <w:p w14:paraId="5834279E" w14:textId="77777777" w:rsidR="00A91DC3" w:rsidRDefault="00302DDD">
      <w:pPr>
        <w:spacing w:before="76"/>
        <w:ind w:right="104"/>
        <w:jc w:val="right"/>
        <w:rPr>
          <w:sz w:val="22"/>
          <w:szCs w:val="22"/>
        </w:rPr>
      </w:pPr>
      <w:r>
        <w:lastRenderedPageBreak/>
        <w:pict w14:anchorId="583427FB">
          <v:group id="_x0000_s1030" style="position:absolute;left:0;text-align:left;margin-left:533pt;margin-top:3.95pt;width:0;height:25.2pt;z-index:-251654656;mso-position-horizontal-relative:page" coordorigin="10660,79" coordsize="0,504">
            <v:shape id="_x0000_s1031" style="position:absolute;left:10660;top:79;width:0;height:504" coordorigin="10660,79" coordsize="0,504" path="m10660,79r,505e" filled="f" strokeweight=".58pt">
              <v:path arrowok="t"/>
            </v:shape>
            <w10:wrap anchorx="page"/>
          </v:group>
        </w:pict>
      </w:r>
      <w:r>
        <w:rPr>
          <w:color w:val="FF0000"/>
          <w:spacing w:val="-1"/>
          <w:sz w:val="22"/>
          <w:szCs w:val="22"/>
        </w:rPr>
        <w:t>N</w:t>
      </w:r>
      <w:r>
        <w:rPr>
          <w:color w:val="FF0000"/>
          <w:spacing w:val="-6"/>
          <w:sz w:val="22"/>
          <w:szCs w:val="22"/>
        </w:rPr>
        <w:t>A</w:t>
      </w:r>
      <w:r>
        <w:rPr>
          <w:color w:val="FF0000"/>
          <w:spacing w:val="5"/>
          <w:sz w:val="22"/>
          <w:szCs w:val="22"/>
        </w:rPr>
        <w:t>M</w:t>
      </w:r>
      <w:r>
        <w:rPr>
          <w:color w:val="FF0000"/>
          <w:sz w:val="22"/>
          <w:szCs w:val="22"/>
        </w:rPr>
        <w:t>A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pacing w:val="5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7</w:t>
      </w:r>
    </w:p>
    <w:p w14:paraId="5834279F" w14:textId="77777777" w:rsidR="00A91DC3" w:rsidRDefault="00302DDD">
      <w:pPr>
        <w:spacing w:before="1" w:line="240" w:lineRule="exact"/>
        <w:ind w:right="429"/>
        <w:jc w:val="right"/>
        <w:rPr>
          <w:sz w:val="22"/>
          <w:szCs w:val="22"/>
        </w:rPr>
      </w:pPr>
      <w:r>
        <w:rPr>
          <w:b/>
          <w:color w:val="FF0000"/>
          <w:spacing w:val="-1"/>
          <w:position w:val="-1"/>
          <w:sz w:val="22"/>
          <w:szCs w:val="22"/>
        </w:rPr>
        <w:t>N</w:t>
      </w:r>
      <w:r>
        <w:rPr>
          <w:b/>
          <w:color w:val="FF0000"/>
          <w:position w:val="-1"/>
          <w:sz w:val="22"/>
          <w:szCs w:val="22"/>
        </w:rPr>
        <w:t>I</w:t>
      </w:r>
      <w:r>
        <w:rPr>
          <w:b/>
          <w:color w:val="FF0000"/>
          <w:position w:val="-1"/>
          <w:sz w:val="22"/>
          <w:szCs w:val="22"/>
        </w:rPr>
        <w:t>M</w:t>
      </w:r>
    </w:p>
    <w:p w14:paraId="583427A0" w14:textId="77777777" w:rsidR="00A91DC3" w:rsidRDefault="00A91DC3">
      <w:pPr>
        <w:spacing w:before="5" w:line="240" w:lineRule="exact"/>
        <w:rPr>
          <w:sz w:val="24"/>
          <w:szCs w:val="24"/>
        </w:rPr>
      </w:pPr>
    </w:p>
    <w:p w14:paraId="583427A1" w14:textId="77777777" w:rsidR="00A91DC3" w:rsidRDefault="00302DDD">
      <w:pPr>
        <w:spacing w:before="12" w:line="278" w:lineRule="auto"/>
        <w:ind w:left="922" w:right="2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enja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kan 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si 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si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ak 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npu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karena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83427A2" w14:textId="77777777" w:rsidR="00A91DC3" w:rsidRDefault="00A91DC3">
      <w:pPr>
        <w:spacing w:before="6" w:line="160" w:lineRule="exact"/>
        <w:rPr>
          <w:sz w:val="16"/>
          <w:szCs w:val="16"/>
        </w:rPr>
      </w:pPr>
    </w:p>
    <w:p w14:paraId="583427A3" w14:textId="77777777" w:rsidR="00A91DC3" w:rsidRDefault="00302DDD">
      <w:pPr>
        <w:spacing w:line="272" w:lineRule="auto"/>
        <w:ind w:left="922" w:right="287" w:hanging="361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 xml:space="preserve">2.  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saya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ai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‘</w:t>
      </w:r>
      <w:r>
        <w:rPr>
          <w:rFonts w:ascii="Calibri" w:eastAsia="Calibri" w:hAnsi="Calibri" w:cs="Calibri"/>
          <w:spacing w:val="-5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kkan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5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saya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ah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ari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gg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 xml:space="preserve">akan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eru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akh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saya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ah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 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si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ah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am 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83427A4" w14:textId="77777777" w:rsidR="00A91DC3" w:rsidRDefault="00A91DC3">
      <w:pPr>
        <w:spacing w:line="200" w:lineRule="exact"/>
      </w:pPr>
    </w:p>
    <w:p w14:paraId="583427A5" w14:textId="77777777" w:rsidR="00A91DC3" w:rsidRDefault="00A91DC3">
      <w:pPr>
        <w:spacing w:line="200" w:lineRule="exact"/>
      </w:pPr>
    </w:p>
    <w:p w14:paraId="583427A6" w14:textId="77777777" w:rsidR="00A91DC3" w:rsidRDefault="00A91DC3">
      <w:pPr>
        <w:spacing w:before="11" w:line="240" w:lineRule="exact"/>
        <w:rPr>
          <w:sz w:val="24"/>
          <w:szCs w:val="24"/>
        </w:rPr>
      </w:pPr>
    </w:p>
    <w:p w14:paraId="583427A7" w14:textId="77777777" w:rsidR="00A91DC3" w:rsidRDefault="00302DD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6.   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pu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an</w:t>
      </w:r>
    </w:p>
    <w:p w14:paraId="583427A8" w14:textId="77777777" w:rsidR="00A91DC3" w:rsidRDefault="00302DDD">
      <w:pPr>
        <w:spacing w:before="36" w:line="277" w:lineRule="auto"/>
        <w:ind w:left="811" w:right="142" w:hanging="36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5"/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us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i 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583427A9" w14:textId="77777777" w:rsidR="00A91DC3" w:rsidRDefault="00302DDD">
      <w:pPr>
        <w:spacing w:before="8" w:line="275" w:lineRule="auto"/>
        <w:ind w:left="907" w:right="271" w:hanging="361"/>
        <w:jc w:val="both"/>
        <w:rPr>
          <w:rFonts w:ascii="Calibri" w:eastAsia="Calibri" w:hAnsi="Calibri" w:cs="Calibri"/>
          <w:sz w:val="22"/>
          <w:szCs w:val="22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6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efau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si 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npu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gi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erjaan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enja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 f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ey</w:t>
      </w:r>
      <w:r>
        <w:rPr>
          <w:rFonts w:ascii="Calibri" w:eastAsia="Calibri" w:hAnsi="Calibri" w:cs="Calibri"/>
          <w:sz w:val="22"/>
          <w:szCs w:val="22"/>
        </w:rPr>
        <w:t>wo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kan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ram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ah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kan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sebe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pacing w:val="-6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a.</w:t>
      </w:r>
    </w:p>
    <w:p w14:paraId="583427AA" w14:textId="77777777" w:rsidR="00A91DC3" w:rsidRDefault="00A91DC3">
      <w:pPr>
        <w:spacing w:before="7" w:line="120" w:lineRule="exact"/>
        <w:rPr>
          <w:sz w:val="12"/>
          <w:szCs w:val="12"/>
        </w:rPr>
      </w:pPr>
    </w:p>
    <w:p w14:paraId="583427AB" w14:textId="77777777" w:rsidR="00A91DC3" w:rsidRDefault="00A91DC3">
      <w:pPr>
        <w:spacing w:line="200" w:lineRule="exact"/>
      </w:pPr>
    </w:p>
    <w:p w14:paraId="583427AC" w14:textId="77777777" w:rsidR="00A91DC3" w:rsidRDefault="00302DDD">
      <w:pPr>
        <w:ind w:left="451"/>
        <w:rPr>
          <w:sz w:val="24"/>
          <w:szCs w:val="24"/>
        </w:rPr>
      </w:pPr>
      <w:r>
        <w:rPr>
          <w:spacing w:val="-5"/>
          <w:sz w:val="24"/>
          <w:szCs w:val="24"/>
        </w:rPr>
        <w:t>b.</w:t>
      </w:r>
    </w:p>
    <w:p w14:paraId="583427AD" w14:textId="77777777" w:rsidR="00A91DC3" w:rsidRDefault="00302DDD">
      <w:pPr>
        <w:spacing w:before="41"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7.   C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k</w:t>
      </w:r>
      <w:r>
        <w:rPr>
          <w:b/>
          <w:spacing w:val="-2"/>
          <w:position w:val="-1"/>
          <w:sz w:val="24"/>
          <w:szCs w:val="24"/>
        </w:rPr>
        <w:t xml:space="preserve"> L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-2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5"/>
          <w:position w:val="-1"/>
          <w:sz w:val="24"/>
          <w:szCs w:val="24"/>
        </w:rPr>
        <w:t xml:space="preserve"> </w:t>
      </w:r>
      <w:r>
        <w:rPr>
          <w:b/>
          <w:spacing w:val="2"/>
          <w:position w:val="-1"/>
          <w:sz w:val="24"/>
          <w:szCs w:val="24"/>
        </w:rPr>
        <w:t>(</w:t>
      </w:r>
      <w:r>
        <w:rPr>
          <w:rFonts w:ascii="Wingdings" w:eastAsia="Wingdings" w:hAnsi="Wingdings" w:cs="Wingdings"/>
          <w:spacing w:val="3"/>
          <w:position w:val="-1"/>
          <w:sz w:val="24"/>
          <w:szCs w:val="24"/>
        </w:rPr>
        <w:t></w:t>
      </w:r>
      <w:r>
        <w:rPr>
          <w:b/>
          <w:position w:val="-1"/>
          <w:sz w:val="24"/>
          <w:szCs w:val="24"/>
        </w:rPr>
        <w:t>)</w:t>
      </w:r>
    </w:p>
    <w:p w14:paraId="583427AE" w14:textId="77777777" w:rsidR="00A91DC3" w:rsidRDefault="00A91DC3">
      <w:pPr>
        <w:spacing w:before="4" w:line="20" w:lineRule="exact"/>
        <w:rPr>
          <w:sz w:val="2"/>
          <w:szCs w:val="2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597"/>
        <w:gridCol w:w="2252"/>
        <w:gridCol w:w="2247"/>
      </w:tblGrid>
      <w:tr w:rsidR="00A91DC3" w14:paraId="583427B7" w14:textId="77777777">
        <w:trPr>
          <w:trHeight w:hRule="exact" w:val="470"/>
        </w:trPr>
        <w:tc>
          <w:tcPr>
            <w:tcW w:w="8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83427AF" w14:textId="77777777" w:rsidR="00A91DC3" w:rsidRDefault="00A91DC3">
            <w:pPr>
              <w:spacing w:before="7" w:line="100" w:lineRule="exact"/>
              <w:rPr>
                <w:sz w:val="11"/>
                <w:szCs w:val="11"/>
              </w:rPr>
            </w:pPr>
          </w:p>
          <w:p w14:paraId="583427B0" w14:textId="77777777" w:rsidR="00A91DC3" w:rsidRDefault="00A91DC3">
            <w:pPr>
              <w:spacing w:line="200" w:lineRule="exact"/>
            </w:pPr>
          </w:p>
          <w:p w14:paraId="583427B1" w14:textId="77777777" w:rsidR="00A91DC3" w:rsidRDefault="00302DDD">
            <w:pPr>
              <w:ind w:left="270" w:right="275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No</w:t>
            </w:r>
          </w:p>
        </w:tc>
        <w:tc>
          <w:tcPr>
            <w:tcW w:w="359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83427B2" w14:textId="77777777" w:rsidR="00A91DC3" w:rsidRDefault="00A91DC3">
            <w:pPr>
              <w:spacing w:before="7" w:line="100" w:lineRule="exact"/>
              <w:rPr>
                <w:sz w:val="11"/>
                <w:szCs w:val="11"/>
              </w:rPr>
            </w:pPr>
          </w:p>
          <w:p w14:paraId="583427B3" w14:textId="77777777" w:rsidR="00A91DC3" w:rsidRDefault="00A91DC3">
            <w:pPr>
              <w:spacing w:line="200" w:lineRule="exact"/>
            </w:pPr>
          </w:p>
          <w:p w14:paraId="583427B4" w14:textId="77777777" w:rsidR="00A91DC3" w:rsidRDefault="00302DDD">
            <w:pPr>
              <w:ind w:left="849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pacing w:val="-4"/>
                <w:sz w:val="22"/>
                <w:szCs w:val="22"/>
              </w:rPr>
              <w:t>l</w:t>
            </w:r>
            <w:r>
              <w:rPr>
                <w:b/>
                <w:spacing w:val="3"/>
                <w:sz w:val="22"/>
                <w:szCs w:val="22"/>
              </w:rPr>
              <w:t>e</w:t>
            </w:r>
            <w:r>
              <w:rPr>
                <w:b/>
                <w:spacing w:val="-6"/>
                <w:sz w:val="22"/>
                <w:szCs w:val="22"/>
              </w:rPr>
              <w:t>m</w:t>
            </w:r>
            <w:r>
              <w:rPr>
                <w:b/>
                <w:spacing w:val="3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5"/>
                <w:sz w:val="22"/>
                <w:szCs w:val="22"/>
              </w:rPr>
              <w:t>o</w:t>
            </w:r>
            <w:r>
              <w:rPr>
                <w:b/>
                <w:spacing w:val="-6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2"/>
                <w:sz w:val="22"/>
                <w:szCs w:val="22"/>
              </w:rPr>
              <w:t>et</w:t>
            </w:r>
            <w:r>
              <w:rPr>
                <w:b/>
                <w:spacing w:val="3"/>
                <w:sz w:val="22"/>
                <w:szCs w:val="22"/>
              </w:rPr>
              <w:t>e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si</w:t>
            </w:r>
          </w:p>
        </w:tc>
        <w:tc>
          <w:tcPr>
            <w:tcW w:w="44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B5" w14:textId="77777777" w:rsidR="00A91DC3" w:rsidRDefault="00A91DC3">
            <w:pPr>
              <w:spacing w:before="1" w:line="100" w:lineRule="exact"/>
              <w:rPr>
                <w:sz w:val="10"/>
                <w:szCs w:val="10"/>
              </w:rPr>
            </w:pPr>
          </w:p>
          <w:p w14:paraId="583427B6" w14:textId="77777777" w:rsidR="00A91DC3" w:rsidRDefault="00302DDD">
            <w:pPr>
              <w:ind w:left="1604" w:right="1598"/>
              <w:jc w:val="center"/>
              <w:rPr>
                <w:sz w:val="22"/>
                <w:szCs w:val="22"/>
              </w:rPr>
            </w:pPr>
            <w:r>
              <w:rPr>
                <w:b/>
                <w:spacing w:val="-5"/>
                <w:sz w:val="22"/>
                <w:szCs w:val="22"/>
              </w:rPr>
              <w:t>P</w:t>
            </w:r>
            <w:r>
              <w:rPr>
                <w:b/>
                <w:spacing w:val="3"/>
                <w:sz w:val="22"/>
                <w:szCs w:val="22"/>
              </w:rPr>
              <w:t>e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y</w:t>
            </w:r>
            <w:r>
              <w:rPr>
                <w:b/>
                <w:spacing w:val="3"/>
                <w:sz w:val="22"/>
                <w:szCs w:val="22"/>
              </w:rPr>
              <w:t>e</w:t>
            </w:r>
            <w:r>
              <w:rPr>
                <w:b/>
                <w:spacing w:val="-4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5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an</w:t>
            </w:r>
          </w:p>
        </w:tc>
      </w:tr>
      <w:tr w:rsidR="00A91DC3" w14:paraId="583427BC" w14:textId="77777777">
        <w:trPr>
          <w:trHeight w:hRule="exact" w:val="432"/>
        </w:trPr>
        <w:tc>
          <w:tcPr>
            <w:tcW w:w="89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B8" w14:textId="77777777" w:rsidR="00A91DC3" w:rsidRDefault="00A91DC3"/>
        </w:tc>
        <w:tc>
          <w:tcPr>
            <w:tcW w:w="359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B9" w14:textId="77777777" w:rsidR="00A91DC3" w:rsidRDefault="00A91DC3"/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BA" w14:textId="77777777" w:rsidR="00A91DC3" w:rsidRDefault="00302DDD">
            <w:pPr>
              <w:spacing w:before="81"/>
              <w:ind w:left="764" w:right="771"/>
              <w:jc w:val="center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-4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5"/>
                <w:sz w:val="22"/>
                <w:szCs w:val="22"/>
              </w:rPr>
              <w:t>s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2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BB" w14:textId="77777777" w:rsidR="00A91DC3" w:rsidRDefault="00302DDD">
            <w:pPr>
              <w:spacing w:before="81"/>
              <w:ind w:left="489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ak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sai</w:t>
            </w:r>
          </w:p>
        </w:tc>
      </w:tr>
      <w:tr w:rsidR="00A91DC3" w14:paraId="583427C4" w14:textId="77777777">
        <w:trPr>
          <w:trHeight w:hRule="exact" w:val="514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BD" w14:textId="77777777" w:rsidR="00A91DC3" w:rsidRDefault="00A91DC3">
            <w:pPr>
              <w:spacing w:before="1" w:line="100" w:lineRule="exact"/>
              <w:rPr>
                <w:sz w:val="11"/>
                <w:szCs w:val="11"/>
              </w:rPr>
            </w:pPr>
          </w:p>
          <w:p w14:paraId="583427BE" w14:textId="77777777" w:rsidR="00A91DC3" w:rsidRDefault="00302DDD">
            <w:pPr>
              <w:ind w:left="317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BF" w14:textId="77777777" w:rsidR="00A91DC3" w:rsidRDefault="00A91DC3">
            <w:pPr>
              <w:spacing w:before="6" w:line="100" w:lineRule="exact"/>
              <w:rPr>
                <w:sz w:val="10"/>
                <w:szCs w:val="10"/>
              </w:rPr>
            </w:pPr>
          </w:p>
          <w:p w14:paraId="583427C0" w14:textId="77777777" w:rsidR="00A91DC3" w:rsidRDefault="00302DDD">
            <w:pPr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C1" w14:textId="77777777" w:rsidR="00A91DC3" w:rsidRDefault="00A91DC3">
            <w:pPr>
              <w:spacing w:before="1" w:line="100" w:lineRule="exact"/>
              <w:rPr>
                <w:sz w:val="11"/>
                <w:szCs w:val="11"/>
              </w:rPr>
            </w:pPr>
          </w:p>
          <w:p w14:paraId="583427C2" w14:textId="77777777" w:rsidR="00A91DC3" w:rsidRDefault="00302DDD">
            <w:pPr>
              <w:ind w:left="1022" w:right="102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2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C3" w14:textId="77777777" w:rsidR="00A91DC3" w:rsidRDefault="00A91DC3"/>
        </w:tc>
      </w:tr>
      <w:tr w:rsidR="00A91DC3" w14:paraId="583427C9" w14:textId="77777777">
        <w:trPr>
          <w:trHeight w:hRule="exact" w:val="452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C5" w14:textId="77777777" w:rsidR="00A91DC3" w:rsidRDefault="00302DDD">
            <w:pPr>
              <w:spacing w:before="77"/>
              <w:ind w:left="317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C6" w14:textId="77777777" w:rsidR="00A91DC3" w:rsidRDefault="00302DDD">
            <w:pPr>
              <w:spacing w:before="73"/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C7" w14:textId="77777777" w:rsidR="00A91DC3" w:rsidRDefault="00302DDD">
            <w:pPr>
              <w:spacing w:before="77"/>
              <w:ind w:left="993" w:right="99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2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C8" w14:textId="77777777" w:rsidR="00A91DC3" w:rsidRDefault="00A91DC3"/>
        </w:tc>
      </w:tr>
    </w:tbl>
    <w:p w14:paraId="583427CA" w14:textId="77777777" w:rsidR="00A91DC3" w:rsidRDefault="00A91DC3">
      <w:pPr>
        <w:spacing w:line="200" w:lineRule="exact"/>
      </w:pPr>
    </w:p>
    <w:p w14:paraId="583427CB" w14:textId="77777777" w:rsidR="00A91DC3" w:rsidRDefault="00A91DC3">
      <w:pPr>
        <w:spacing w:before="18" w:line="200" w:lineRule="exact"/>
      </w:pPr>
    </w:p>
    <w:p w14:paraId="583427CC" w14:textId="77777777" w:rsidR="00A91DC3" w:rsidRDefault="00302DDD">
      <w:pPr>
        <w:spacing w:before="29"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8.   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spacing w:val="5"/>
          <w:position w:val="-1"/>
          <w:sz w:val="24"/>
          <w:szCs w:val="24"/>
        </w:rPr>
        <w:t>o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-2"/>
          <w:position w:val="-1"/>
          <w:sz w:val="24"/>
          <w:szCs w:val="24"/>
        </w:rPr>
        <w:t>m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4"/>
          <w:position w:val="-1"/>
          <w:sz w:val="24"/>
          <w:szCs w:val="24"/>
        </w:rPr>
        <w:t>l</w:t>
      </w:r>
      <w:r>
        <w:rPr>
          <w:b/>
          <w:spacing w:val="5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3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U</w:t>
      </w:r>
      <w:r>
        <w:rPr>
          <w:b/>
          <w:spacing w:val="-4"/>
          <w:position w:val="-1"/>
          <w:sz w:val="24"/>
          <w:szCs w:val="24"/>
        </w:rPr>
        <w:t>m</w:t>
      </w:r>
      <w:r>
        <w:rPr>
          <w:b/>
          <w:spacing w:val="1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an</w:t>
      </w:r>
      <w:r>
        <w:rPr>
          <w:b/>
          <w:spacing w:val="3"/>
          <w:position w:val="-1"/>
          <w:sz w:val="24"/>
          <w:szCs w:val="24"/>
        </w:rPr>
        <w:t xml:space="preserve"> B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4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ik</w:t>
      </w:r>
    </w:p>
    <w:p w14:paraId="583427CD" w14:textId="77777777" w:rsidR="00A91DC3" w:rsidRDefault="00A91DC3">
      <w:pPr>
        <w:spacing w:before="4" w:line="20" w:lineRule="exact"/>
        <w:rPr>
          <w:sz w:val="2"/>
          <w:szCs w:val="2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597"/>
        <w:gridCol w:w="2252"/>
        <w:gridCol w:w="2247"/>
      </w:tblGrid>
      <w:tr w:rsidR="00A91DC3" w14:paraId="583427D6" w14:textId="77777777">
        <w:trPr>
          <w:trHeight w:hRule="exact" w:val="759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CE" w14:textId="77777777" w:rsidR="00A91DC3" w:rsidRDefault="00A91DC3">
            <w:pPr>
              <w:spacing w:before="5" w:line="240" w:lineRule="exact"/>
              <w:rPr>
                <w:sz w:val="24"/>
                <w:szCs w:val="24"/>
              </w:rPr>
            </w:pPr>
          </w:p>
          <w:p w14:paraId="583427CF" w14:textId="77777777" w:rsidR="00A91DC3" w:rsidRDefault="00302DDD">
            <w:pPr>
              <w:ind w:left="270" w:right="275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No</w:t>
            </w:r>
          </w:p>
        </w:tc>
        <w:tc>
          <w:tcPr>
            <w:tcW w:w="3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D0" w14:textId="77777777" w:rsidR="00A91DC3" w:rsidRDefault="00A91DC3">
            <w:pPr>
              <w:spacing w:before="5" w:line="240" w:lineRule="exact"/>
              <w:rPr>
                <w:sz w:val="24"/>
                <w:szCs w:val="24"/>
              </w:rPr>
            </w:pPr>
          </w:p>
          <w:p w14:paraId="583427D1" w14:textId="77777777" w:rsidR="00A91DC3" w:rsidRDefault="00302DDD">
            <w:pPr>
              <w:ind w:left="849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pacing w:val="-4"/>
                <w:sz w:val="22"/>
                <w:szCs w:val="22"/>
              </w:rPr>
              <w:t>l</w:t>
            </w:r>
            <w:r>
              <w:rPr>
                <w:b/>
                <w:spacing w:val="3"/>
                <w:sz w:val="22"/>
                <w:szCs w:val="22"/>
              </w:rPr>
              <w:t>e</w:t>
            </w:r>
            <w:r>
              <w:rPr>
                <w:b/>
                <w:spacing w:val="-6"/>
                <w:sz w:val="22"/>
                <w:szCs w:val="22"/>
              </w:rPr>
              <w:t>m</w:t>
            </w:r>
            <w:r>
              <w:rPr>
                <w:b/>
                <w:spacing w:val="3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5"/>
                <w:sz w:val="22"/>
                <w:szCs w:val="22"/>
              </w:rPr>
              <w:t>o</w:t>
            </w:r>
            <w:r>
              <w:rPr>
                <w:b/>
                <w:spacing w:val="-6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2"/>
                <w:sz w:val="22"/>
                <w:szCs w:val="22"/>
              </w:rPr>
              <w:t>et</w:t>
            </w:r>
            <w:r>
              <w:rPr>
                <w:b/>
                <w:spacing w:val="3"/>
                <w:sz w:val="22"/>
                <w:szCs w:val="22"/>
              </w:rPr>
              <w:t>e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si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D2" w14:textId="77777777" w:rsidR="00A91DC3" w:rsidRDefault="00A91DC3">
            <w:pPr>
              <w:spacing w:before="5" w:line="240" w:lineRule="exact"/>
              <w:rPr>
                <w:sz w:val="24"/>
                <w:szCs w:val="24"/>
              </w:rPr>
            </w:pPr>
          </w:p>
          <w:p w14:paraId="583427D3" w14:textId="77777777" w:rsidR="00A91DC3" w:rsidRDefault="00302DDD">
            <w:pPr>
              <w:ind w:left="22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</w:t>
            </w:r>
            <w:r>
              <w:rPr>
                <w:b/>
                <w:spacing w:val="-8"/>
                <w:sz w:val="22"/>
                <w:szCs w:val="22"/>
              </w:rPr>
              <w:t>k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u P</w:t>
            </w:r>
            <w:r>
              <w:rPr>
                <w:b/>
                <w:spacing w:val="2"/>
                <w:sz w:val="22"/>
                <w:szCs w:val="22"/>
              </w:rPr>
              <w:t>e</w:t>
            </w:r>
            <w:r>
              <w:rPr>
                <w:b/>
                <w:spacing w:val="-8"/>
                <w:sz w:val="22"/>
                <w:szCs w:val="22"/>
              </w:rPr>
              <w:t>n</w:t>
            </w:r>
            <w:r>
              <w:rPr>
                <w:b/>
                <w:spacing w:val="5"/>
                <w:sz w:val="22"/>
                <w:szCs w:val="22"/>
              </w:rPr>
              <w:t>g</w:t>
            </w:r>
            <w:r>
              <w:rPr>
                <w:b/>
                <w:spacing w:val="-2"/>
                <w:sz w:val="22"/>
                <w:szCs w:val="22"/>
              </w:rPr>
              <w:t>er</w:t>
            </w:r>
            <w:r>
              <w:rPr>
                <w:b/>
                <w:spacing w:val="3"/>
                <w:sz w:val="22"/>
                <w:szCs w:val="22"/>
              </w:rPr>
              <w:t>j</w:t>
            </w:r>
            <w:r>
              <w:rPr>
                <w:b/>
                <w:sz w:val="22"/>
                <w:szCs w:val="22"/>
              </w:rPr>
              <w:t>aan</w:t>
            </w:r>
          </w:p>
        </w:tc>
        <w:tc>
          <w:tcPr>
            <w:tcW w:w="2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D4" w14:textId="77777777" w:rsidR="00A91DC3" w:rsidRDefault="00A91DC3">
            <w:pPr>
              <w:spacing w:before="5" w:line="240" w:lineRule="exact"/>
              <w:rPr>
                <w:sz w:val="24"/>
                <w:szCs w:val="24"/>
              </w:rPr>
            </w:pPr>
          </w:p>
          <w:p w14:paraId="583427D5" w14:textId="77777777" w:rsidR="00A91DC3" w:rsidRDefault="00302DDD">
            <w:pPr>
              <w:ind w:left="729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3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</w:t>
            </w:r>
          </w:p>
        </w:tc>
      </w:tr>
      <w:tr w:rsidR="00A91DC3" w14:paraId="583427DF" w14:textId="77777777">
        <w:trPr>
          <w:trHeight w:hRule="exact" w:val="514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D7" w14:textId="77777777" w:rsidR="00A91DC3" w:rsidRDefault="00A91DC3">
            <w:pPr>
              <w:spacing w:before="1" w:line="100" w:lineRule="exact"/>
              <w:rPr>
                <w:sz w:val="11"/>
                <w:szCs w:val="11"/>
              </w:rPr>
            </w:pPr>
          </w:p>
          <w:p w14:paraId="583427D8" w14:textId="77777777" w:rsidR="00A91DC3" w:rsidRDefault="00302DDD">
            <w:pPr>
              <w:ind w:left="317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D9" w14:textId="77777777" w:rsidR="00A91DC3" w:rsidRDefault="00A91DC3">
            <w:pPr>
              <w:spacing w:before="6" w:line="100" w:lineRule="exact"/>
              <w:rPr>
                <w:sz w:val="10"/>
                <w:szCs w:val="10"/>
              </w:rPr>
            </w:pPr>
          </w:p>
          <w:p w14:paraId="583427DA" w14:textId="77777777" w:rsidR="00A91DC3" w:rsidRDefault="00302DDD">
            <w:pPr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DB" w14:textId="77777777" w:rsidR="00A91DC3" w:rsidRDefault="00A91DC3">
            <w:pPr>
              <w:spacing w:line="120" w:lineRule="exact"/>
              <w:rPr>
                <w:sz w:val="12"/>
                <w:szCs w:val="12"/>
              </w:rPr>
            </w:pPr>
          </w:p>
          <w:p w14:paraId="583427DC" w14:textId="77777777" w:rsidR="00A91DC3" w:rsidRDefault="00302DDD">
            <w:pPr>
              <w:ind w:left="7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6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2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DD" w14:textId="77777777" w:rsidR="00A91DC3" w:rsidRDefault="00A91DC3">
            <w:pPr>
              <w:spacing w:line="120" w:lineRule="exact"/>
              <w:rPr>
                <w:sz w:val="12"/>
                <w:szCs w:val="12"/>
              </w:rPr>
            </w:pPr>
          </w:p>
          <w:p w14:paraId="583427DE" w14:textId="77777777" w:rsidR="00A91DC3" w:rsidRDefault="00302DDD">
            <w:pPr>
              <w:ind w:left="887" w:right="8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</w:t>
            </w:r>
          </w:p>
        </w:tc>
      </w:tr>
      <w:tr w:rsidR="00A91DC3" w14:paraId="583427E4" w14:textId="77777777">
        <w:trPr>
          <w:trHeight w:hRule="exact" w:val="451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E0" w14:textId="77777777" w:rsidR="00A91DC3" w:rsidRDefault="00302DDD">
            <w:pPr>
              <w:spacing w:before="77"/>
              <w:ind w:left="317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E1" w14:textId="77777777" w:rsidR="00A91DC3" w:rsidRDefault="00302DDD">
            <w:pPr>
              <w:spacing w:before="72"/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E2" w14:textId="77777777" w:rsidR="00A91DC3" w:rsidRDefault="00302DDD">
            <w:pPr>
              <w:spacing w:before="86"/>
              <w:ind w:left="7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6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2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27E3" w14:textId="77777777" w:rsidR="00A91DC3" w:rsidRDefault="00302DDD">
            <w:pPr>
              <w:spacing w:before="86"/>
              <w:ind w:left="887" w:right="8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k</w:t>
            </w:r>
          </w:p>
        </w:tc>
      </w:tr>
    </w:tbl>
    <w:p w14:paraId="583427E5" w14:textId="77777777" w:rsidR="00A91DC3" w:rsidRDefault="00A91DC3">
      <w:pPr>
        <w:spacing w:before="15" w:line="240" w:lineRule="exact"/>
        <w:rPr>
          <w:sz w:val="24"/>
          <w:szCs w:val="24"/>
        </w:rPr>
      </w:pPr>
    </w:p>
    <w:p w14:paraId="583427E6" w14:textId="77777777" w:rsidR="00A91DC3" w:rsidRDefault="00302DDD">
      <w:pPr>
        <w:spacing w:before="29"/>
        <w:ind w:left="46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:</w:t>
      </w:r>
    </w:p>
    <w:p w14:paraId="583427E7" w14:textId="77777777" w:rsidR="00A91DC3" w:rsidRDefault="00302DDD">
      <w:pPr>
        <w:spacing w:line="260" w:lineRule="exact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</w:p>
    <w:p w14:paraId="583427E8" w14:textId="77777777" w:rsidR="00A91DC3" w:rsidRDefault="00302DDD">
      <w:pPr>
        <w:spacing w:before="2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</w:p>
    <w:p w14:paraId="583427E9" w14:textId="77777777" w:rsidR="00A91DC3" w:rsidRDefault="00302DDD">
      <w:pPr>
        <w:spacing w:line="260" w:lineRule="exact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ukup</w:t>
      </w:r>
    </w:p>
    <w:p w14:paraId="583427EA" w14:textId="77777777" w:rsidR="00A91DC3" w:rsidRDefault="00302DDD">
      <w:pPr>
        <w:spacing w:before="7" w:line="260" w:lineRule="exact"/>
        <w:ind w:left="46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4.   </w:t>
      </w:r>
      <w:r>
        <w:rPr>
          <w:spacing w:val="-5"/>
          <w:position w:val="-1"/>
          <w:sz w:val="24"/>
          <w:szCs w:val="24"/>
        </w:rPr>
        <w:t>K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</w:p>
    <w:p w14:paraId="583427EB" w14:textId="77777777" w:rsidR="00A91DC3" w:rsidRDefault="00A91DC3">
      <w:pPr>
        <w:spacing w:line="200" w:lineRule="exact"/>
      </w:pPr>
    </w:p>
    <w:p w14:paraId="583427EC" w14:textId="77777777" w:rsidR="00A91DC3" w:rsidRDefault="00A91DC3">
      <w:pPr>
        <w:spacing w:line="200" w:lineRule="exact"/>
      </w:pPr>
    </w:p>
    <w:p w14:paraId="583427ED" w14:textId="77777777" w:rsidR="00A91DC3" w:rsidRDefault="00A91DC3">
      <w:pPr>
        <w:spacing w:before="11" w:line="240" w:lineRule="exact"/>
        <w:rPr>
          <w:sz w:val="24"/>
          <w:szCs w:val="24"/>
        </w:rPr>
      </w:pPr>
    </w:p>
    <w:p w14:paraId="583427EE" w14:textId="77777777" w:rsidR="00A91DC3" w:rsidRDefault="00302DDD">
      <w:pPr>
        <w:spacing w:line="280" w:lineRule="exact"/>
        <w:ind w:left="994"/>
        <w:rPr>
          <w:rFonts w:ascii="Palatino Linotype" w:eastAsia="Palatino Linotype" w:hAnsi="Palatino Linotype" w:cs="Palatino Linotype"/>
          <w:sz w:val="22"/>
          <w:szCs w:val="22"/>
        </w:rPr>
      </w:pPr>
      <w:r>
        <w:pict w14:anchorId="583427FC">
          <v:group id="_x0000_s1028" style="position:absolute;left:0;text-align:left;margin-left:111.4pt;margin-top:1.15pt;width:0;height:28.3pt;z-index:-251653632;mso-position-horizontal-relative:page" coordorigin="2228,23" coordsize="0,566">
            <v:shape id="_x0000_s1029" style="position:absolute;left:2228;top:23;width:0;height:566" coordorigin="2228,23" coordsize="0,566" path="m2228,23r,566e" filled="f" strokeweight=".58pt">
              <v:path arrowok="t"/>
            </v:shape>
            <w10:wrap anchorx="page"/>
          </v:group>
        </w:pict>
      </w:r>
      <w:r>
        <w:pict w14:anchorId="583427FD">
          <v:group id="_x0000_s1026" style="position:absolute;left:0;text-align:left;margin-left:77.75pt;margin-top:1.1pt;width:26.7pt;height:26.85pt;z-index:-251652608;mso-position-horizontal-relative:page" coordorigin="1555,22" coordsize="534,537">
            <v:shape id="_x0000_s1027" style="position:absolute;left:1555;top:22;width:534;height:537" coordorigin="1555,22" coordsize="534,537" path="m1662,348r6,-12l1682,322r17,-13l1714,295r13,-14l1737,267r9,-17l1754,226r5,-5l1754,215r-12,12l1728,242r-12,12l1707,259r-18,9l1671,275r-18,8l1635,293r-6,3l1611,305r-16,12l1581,329r-11,13l1562,357r-5,17l1555,391r3,20l1564,431r,6l1570,442r,11l1564,459r,22l1580,470r4,-2l1596,462r15,-3l1630,458r21,l1676,459r29,l1723,457r20,-2l1764,453r-5,6l1754,459r-11,5l1732,470r-16,11l1694,492r-16,6l1656,509r-16,5l1586,514r-6,-5l1575,509r-11,-11l1567,517r9,19l1591,547r6,6l1645,553r6,-6l1652,547r18,-8l1689,531r38,-22l1754,487r16,-12l1775,470r6,l1781,475r-11,12l1764,492r-10,11l1743,509r-6,11l1727,525r-28,l1699,531r6,5l1705,542r11,5l1727,547r5,6l1737,553r6,-6l1748,547r6,-5l1759,536r11,-11l1775,514r6,l1781,509r5,-6l1791,492r6,l1797,487r5,5l1802,509r-5,16l1791,536r,17l1797,558r11,l1819,553r10,l1840,558r11,l1851,536r-5,-11l1846,520r-6,-11l1840,492r11,l1851,498r5,5l1857,504r8,12l1875,529r11,12l1899,549r16,1l1932,542r6,l1943,536r,-11l1916,525r-6,-5l1905,520r,-6l1894,509r-16,-17l1867,487r-5,-12l1862,470r11,l1873,475r10,6l1894,492r16,11l1932,520r27,11l1981,542r14,8l2014,555r19,-1l2051,547r6,l2062,542r5,-6l2067,531r6,-6l2078,520r,-22l2073,503r-6,6l2062,509r-11,5l2019,514r11,6l2013,514r-16,l1992,509r-11,-6l1948,492r-32,-17l1894,464r-11,-5l1878,459r,-6l1900,453r27,6l2022,459r19,2l2062,470r5,l2073,475r5,6l2084,464r-6,-11l2073,448r5,-6l2078,431r6,-5l2084,420r5,-16l2089,392r-2,-18l2081,355r-11,-17l2056,323r-16,-14l2032,303r-17,-9l1997,285r-18,-8l1960,269r-18,-9l1925,250r-16,-13l1894,221r,-6l1889,210r,5l1883,221r6,17l1889,243r4,12l1904,273r15,14l1934,301r16,12l1965,326r12,15l1986,359r6,6l1992,381r-8,22l1970,419r-16,12l1937,437r-19,2l1899,436r-19,-7l1864,418r-13,-14l1846,398r,-22l1840,370r6,-5l1851,370r5,l1856,381r17,l1883,376r,-6l1889,370r,-22l1894,332r-5,-17l1889,298r-16,-33l1862,238r-11,-39l1846,177r-6,-28l1835,116r-6,-44l1819,22r,22l1813,66r,22l1808,88r,22l1802,132r,39l1797,182r,6l1791,215r-5,11l1775,249r-11,27l1763,280r-7,18l1752,314r-4,23l1751,350r7,21l1775,381r11,l1786,376r5,-6l1797,365r,27l1791,404r-5,l1786,415r-5,l1770,420r-6,6l1754,431r-9,4l1727,439r-19,-1l1689,431r-6,-5l1678,426r-10,-9l1655,400r-4,-19l1651,359r11,-11xe" fillcolor="#23201d" stroked="f">
              <v:path arrowok="t"/>
            </v:shape>
            <w10:wrap anchorx="page"/>
          </v:group>
        </w:pic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J</w:t>
      </w:r>
      <w:r>
        <w:rPr>
          <w:rFonts w:ascii="Palatino Linotype" w:eastAsia="Palatino Linotype" w:hAnsi="Palatino Linotype" w:cs="Palatino Linotype"/>
          <w:b/>
          <w:spacing w:val="14"/>
          <w:sz w:val="22"/>
          <w:szCs w:val="22"/>
        </w:rPr>
        <w:t>u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ru</w:t>
      </w:r>
      <w:r>
        <w:rPr>
          <w:rFonts w:ascii="Palatino Linotype" w:eastAsia="Palatino Linotype" w:hAnsi="Palatino Linotype" w:cs="Palatino Linotype"/>
          <w:b/>
          <w:spacing w:val="12"/>
          <w:sz w:val="22"/>
          <w:szCs w:val="22"/>
        </w:rPr>
        <w:t>s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a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>n</w:t>
      </w:r>
      <w:r>
        <w:rPr>
          <w:rFonts w:ascii="Palatino Linotype" w:eastAsia="Palatino Linotype" w:hAnsi="Palatino Linotype" w:cs="Palatino Linotype"/>
          <w:b/>
          <w:spacing w:val="30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16"/>
          <w:sz w:val="22"/>
          <w:szCs w:val="22"/>
        </w:rPr>
        <w:t>T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e</w:t>
      </w:r>
      <w:r>
        <w:rPr>
          <w:rFonts w:ascii="Palatino Linotype" w:eastAsia="Palatino Linotype" w:hAnsi="Palatino Linotype" w:cs="Palatino Linotype"/>
          <w:b/>
          <w:spacing w:val="14"/>
          <w:sz w:val="22"/>
          <w:szCs w:val="22"/>
        </w:rPr>
        <w:t>k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n</w:t>
      </w:r>
      <w:r>
        <w:rPr>
          <w:rFonts w:ascii="Palatino Linotype" w:eastAsia="Palatino Linotype" w:hAnsi="Palatino Linotype" w:cs="Palatino Linotype"/>
          <w:b/>
          <w:spacing w:val="17"/>
          <w:sz w:val="22"/>
          <w:szCs w:val="22"/>
        </w:rPr>
        <w:t>i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>k</w:t>
      </w:r>
      <w:r>
        <w:rPr>
          <w:rFonts w:ascii="Palatino Linotype" w:eastAsia="Palatino Linotype" w:hAnsi="Palatino Linotype" w:cs="Palatino Linotype"/>
          <w:b/>
          <w:spacing w:val="30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I</w:t>
      </w:r>
      <w:r>
        <w:rPr>
          <w:rFonts w:ascii="Palatino Linotype" w:eastAsia="Palatino Linotype" w:hAnsi="Palatino Linotype" w:cs="Palatino Linotype"/>
          <w:b/>
          <w:spacing w:val="14"/>
          <w:sz w:val="22"/>
          <w:szCs w:val="22"/>
        </w:rPr>
        <w:t>n</w:t>
      </w:r>
      <w:r>
        <w:rPr>
          <w:rFonts w:ascii="Palatino Linotype" w:eastAsia="Palatino Linotype" w:hAnsi="Palatino Linotype" w:cs="Palatino Linotype"/>
          <w:b/>
          <w:spacing w:val="15"/>
          <w:sz w:val="22"/>
          <w:szCs w:val="22"/>
        </w:rPr>
        <w:t>f</w:t>
      </w:r>
      <w:r>
        <w:rPr>
          <w:rFonts w:ascii="Palatino Linotype" w:eastAsia="Palatino Linotype" w:hAnsi="Palatino Linotype" w:cs="Palatino Linotype"/>
          <w:b/>
          <w:spacing w:val="16"/>
          <w:sz w:val="22"/>
          <w:szCs w:val="22"/>
        </w:rPr>
        <w:t>o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r</w:t>
      </w:r>
      <w:r>
        <w:rPr>
          <w:rFonts w:ascii="Palatino Linotype" w:eastAsia="Palatino Linotype" w:hAnsi="Palatino Linotype" w:cs="Palatino Linotype"/>
          <w:b/>
          <w:spacing w:val="15"/>
          <w:sz w:val="22"/>
          <w:szCs w:val="22"/>
        </w:rPr>
        <w:t>m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a</w:t>
      </w:r>
      <w:r>
        <w:rPr>
          <w:rFonts w:ascii="Palatino Linotype" w:eastAsia="Palatino Linotype" w:hAnsi="Palatino Linotype" w:cs="Palatino Linotype"/>
          <w:b/>
          <w:spacing w:val="17"/>
          <w:sz w:val="22"/>
          <w:szCs w:val="22"/>
        </w:rPr>
        <w:t>t</w:t>
      </w:r>
      <w:r>
        <w:rPr>
          <w:rFonts w:ascii="Palatino Linotype" w:eastAsia="Palatino Linotype" w:hAnsi="Palatino Linotype" w:cs="Palatino Linotype"/>
          <w:b/>
          <w:spacing w:val="13"/>
          <w:sz w:val="22"/>
          <w:szCs w:val="22"/>
        </w:rPr>
        <w:t>i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k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>a</w:t>
      </w:r>
      <w:r>
        <w:rPr>
          <w:rFonts w:ascii="Palatino Linotype" w:eastAsia="Palatino Linotype" w:hAnsi="Palatino Linotype" w:cs="Palatino Linotype"/>
          <w:b/>
          <w:spacing w:val="31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>&amp;</w:t>
      </w:r>
      <w:r>
        <w:rPr>
          <w:rFonts w:ascii="Palatino Linotype" w:eastAsia="Palatino Linotype" w:hAnsi="Palatino Linotype" w:cs="Palatino Linotype"/>
          <w:b/>
          <w:spacing w:val="34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S</w:t>
      </w:r>
      <w:r>
        <w:rPr>
          <w:rFonts w:ascii="Palatino Linotype" w:eastAsia="Palatino Linotype" w:hAnsi="Palatino Linotype" w:cs="Palatino Linotype"/>
          <w:b/>
          <w:spacing w:val="17"/>
          <w:sz w:val="22"/>
          <w:szCs w:val="22"/>
        </w:rPr>
        <w:t>i</w:t>
      </w:r>
      <w:r>
        <w:rPr>
          <w:rFonts w:ascii="Palatino Linotype" w:eastAsia="Palatino Linotype" w:hAnsi="Palatino Linotype" w:cs="Palatino Linotype"/>
          <w:b/>
          <w:spacing w:val="12"/>
          <w:sz w:val="22"/>
          <w:szCs w:val="22"/>
        </w:rPr>
        <w:t>s</w:t>
      </w:r>
      <w:r>
        <w:rPr>
          <w:rFonts w:ascii="Palatino Linotype" w:eastAsia="Palatino Linotype" w:hAnsi="Palatino Linotype" w:cs="Palatino Linotype"/>
          <w:b/>
          <w:spacing w:val="17"/>
          <w:sz w:val="22"/>
          <w:szCs w:val="22"/>
        </w:rPr>
        <w:t>t</w:t>
      </w:r>
      <w:r>
        <w:rPr>
          <w:rFonts w:ascii="Palatino Linotype" w:eastAsia="Palatino Linotype" w:hAnsi="Palatino Linotype" w:cs="Palatino Linotype"/>
          <w:b/>
          <w:spacing w:val="14"/>
          <w:sz w:val="22"/>
          <w:szCs w:val="22"/>
        </w:rPr>
        <w:t>e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>m</w:t>
      </w:r>
      <w:r>
        <w:rPr>
          <w:rFonts w:ascii="Palatino Linotype" w:eastAsia="Palatino Linotype" w:hAnsi="Palatino Linotype" w:cs="Palatino Linotype"/>
          <w:b/>
          <w:spacing w:val="36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b/>
          <w:spacing w:val="15"/>
          <w:sz w:val="22"/>
          <w:szCs w:val="22"/>
        </w:rPr>
        <w:t>I</w:t>
      </w:r>
      <w:r>
        <w:rPr>
          <w:rFonts w:ascii="Palatino Linotype" w:eastAsia="Palatino Linotype" w:hAnsi="Palatino Linotype" w:cs="Palatino Linotype"/>
          <w:b/>
          <w:spacing w:val="14"/>
          <w:sz w:val="22"/>
          <w:szCs w:val="22"/>
        </w:rPr>
        <w:t>n</w:t>
      </w:r>
      <w:r>
        <w:rPr>
          <w:rFonts w:ascii="Palatino Linotype" w:eastAsia="Palatino Linotype" w:hAnsi="Palatino Linotype" w:cs="Palatino Linotype"/>
          <w:b/>
          <w:spacing w:val="15"/>
          <w:sz w:val="22"/>
          <w:szCs w:val="22"/>
        </w:rPr>
        <w:t>f</w:t>
      </w:r>
      <w:r>
        <w:rPr>
          <w:rFonts w:ascii="Palatino Linotype" w:eastAsia="Palatino Linotype" w:hAnsi="Palatino Linotype" w:cs="Palatino Linotype"/>
          <w:b/>
          <w:spacing w:val="16"/>
          <w:sz w:val="22"/>
          <w:szCs w:val="22"/>
        </w:rPr>
        <w:t>o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r</w:t>
      </w:r>
      <w:r>
        <w:rPr>
          <w:rFonts w:ascii="Palatino Linotype" w:eastAsia="Palatino Linotype" w:hAnsi="Palatino Linotype" w:cs="Palatino Linotype"/>
          <w:b/>
          <w:spacing w:val="15"/>
          <w:sz w:val="22"/>
          <w:szCs w:val="22"/>
        </w:rPr>
        <w:t>m</w:t>
      </w:r>
      <w:r>
        <w:rPr>
          <w:rFonts w:ascii="Palatino Linotype" w:eastAsia="Palatino Linotype" w:hAnsi="Palatino Linotype" w:cs="Palatino Linotype"/>
          <w:b/>
          <w:spacing w:val="19"/>
          <w:sz w:val="22"/>
          <w:szCs w:val="22"/>
        </w:rPr>
        <w:t>a</w:t>
      </w:r>
      <w:r>
        <w:rPr>
          <w:rFonts w:ascii="Palatino Linotype" w:eastAsia="Palatino Linotype" w:hAnsi="Palatino Linotype" w:cs="Palatino Linotype"/>
          <w:b/>
          <w:spacing w:val="17"/>
          <w:sz w:val="22"/>
          <w:szCs w:val="22"/>
        </w:rPr>
        <w:t>s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>i</w:t>
      </w:r>
    </w:p>
    <w:p w14:paraId="583427EF" w14:textId="77777777" w:rsidR="00A91DC3" w:rsidRDefault="00302DDD">
      <w:pPr>
        <w:spacing w:before="5"/>
        <w:ind w:left="994"/>
        <w:rPr>
          <w:sz w:val="22"/>
          <w:szCs w:val="22"/>
        </w:rPr>
      </w:pPr>
      <w:r>
        <w:rPr>
          <w:spacing w:val="2"/>
          <w:w w:val="110"/>
          <w:sz w:val="22"/>
          <w:szCs w:val="22"/>
        </w:rPr>
        <w:t>F</w:t>
      </w:r>
      <w:r>
        <w:rPr>
          <w:w w:val="110"/>
          <w:sz w:val="22"/>
          <w:szCs w:val="22"/>
        </w:rPr>
        <w:t>a</w:t>
      </w:r>
      <w:r>
        <w:rPr>
          <w:spacing w:val="2"/>
          <w:w w:val="110"/>
          <w:sz w:val="22"/>
          <w:szCs w:val="22"/>
        </w:rPr>
        <w:t>k</w:t>
      </w:r>
      <w:r>
        <w:rPr>
          <w:spacing w:val="1"/>
          <w:w w:val="110"/>
          <w:sz w:val="22"/>
          <w:szCs w:val="22"/>
        </w:rPr>
        <w:t>u</w:t>
      </w:r>
      <w:r>
        <w:rPr>
          <w:spacing w:val="-2"/>
          <w:w w:val="110"/>
          <w:sz w:val="22"/>
          <w:szCs w:val="22"/>
        </w:rPr>
        <w:t>l</w:t>
      </w:r>
      <w:r>
        <w:rPr>
          <w:w w:val="110"/>
          <w:sz w:val="22"/>
          <w:szCs w:val="22"/>
        </w:rPr>
        <w:t>t</w:t>
      </w:r>
      <w:r>
        <w:rPr>
          <w:spacing w:val="-5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s</w:t>
      </w:r>
      <w:r>
        <w:rPr>
          <w:spacing w:val="8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T</w:t>
      </w:r>
      <w:r>
        <w:rPr>
          <w:spacing w:val="-5"/>
          <w:w w:val="110"/>
          <w:sz w:val="22"/>
          <w:szCs w:val="22"/>
        </w:rPr>
        <w:t>e</w:t>
      </w:r>
      <w:r>
        <w:rPr>
          <w:spacing w:val="2"/>
          <w:w w:val="110"/>
          <w:sz w:val="22"/>
          <w:szCs w:val="22"/>
        </w:rPr>
        <w:t>k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o</w:t>
      </w:r>
      <w:r>
        <w:rPr>
          <w:spacing w:val="-2"/>
          <w:w w:val="110"/>
          <w:sz w:val="22"/>
          <w:szCs w:val="22"/>
        </w:rPr>
        <w:t>l</w:t>
      </w:r>
      <w:r>
        <w:rPr>
          <w:w w:val="110"/>
          <w:sz w:val="22"/>
          <w:szCs w:val="22"/>
        </w:rPr>
        <w:t>o</w:t>
      </w:r>
      <w:r>
        <w:rPr>
          <w:spacing w:val="1"/>
          <w:w w:val="110"/>
          <w:sz w:val="22"/>
          <w:szCs w:val="22"/>
        </w:rPr>
        <w:t>g</w:t>
      </w:r>
      <w:r>
        <w:rPr>
          <w:w w:val="110"/>
          <w:sz w:val="22"/>
          <w:szCs w:val="22"/>
        </w:rPr>
        <w:t>i</w:t>
      </w:r>
      <w:r>
        <w:rPr>
          <w:spacing w:val="-23"/>
          <w:w w:val="110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I</w:t>
      </w:r>
      <w:r>
        <w:rPr>
          <w:spacing w:val="1"/>
          <w:w w:val="110"/>
          <w:sz w:val="22"/>
          <w:szCs w:val="22"/>
        </w:rPr>
        <w:t>n</w:t>
      </w:r>
      <w:r>
        <w:rPr>
          <w:spacing w:val="-5"/>
          <w:w w:val="110"/>
          <w:sz w:val="22"/>
          <w:szCs w:val="22"/>
        </w:rPr>
        <w:t>d</w:t>
      </w:r>
      <w:r>
        <w:rPr>
          <w:spacing w:val="1"/>
          <w:w w:val="110"/>
          <w:sz w:val="22"/>
          <w:szCs w:val="22"/>
        </w:rPr>
        <w:t>u</w:t>
      </w:r>
      <w:r>
        <w:rPr>
          <w:spacing w:val="2"/>
          <w:w w:val="110"/>
          <w:sz w:val="22"/>
          <w:szCs w:val="22"/>
        </w:rPr>
        <w:t>s</w:t>
      </w:r>
      <w:r>
        <w:rPr>
          <w:w w:val="110"/>
          <w:sz w:val="22"/>
          <w:szCs w:val="22"/>
        </w:rPr>
        <w:t>t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i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Un</w:t>
      </w:r>
      <w:r>
        <w:rPr>
          <w:spacing w:val="-2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ve</w:t>
      </w:r>
      <w:r>
        <w:rPr>
          <w:spacing w:val="-1"/>
          <w:w w:val="111"/>
          <w:sz w:val="22"/>
          <w:szCs w:val="22"/>
        </w:rPr>
        <w:t>r</w:t>
      </w:r>
      <w:r>
        <w:rPr>
          <w:spacing w:val="2"/>
          <w:w w:val="111"/>
          <w:sz w:val="22"/>
          <w:szCs w:val="22"/>
        </w:rPr>
        <w:t>s</w:t>
      </w:r>
      <w:r>
        <w:rPr>
          <w:spacing w:val="-2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t</w:t>
      </w:r>
      <w:r>
        <w:rPr>
          <w:spacing w:val="-6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s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r</w:t>
      </w:r>
      <w:r>
        <w:rPr>
          <w:spacing w:val="-2"/>
          <w:w w:val="105"/>
          <w:sz w:val="22"/>
          <w:szCs w:val="22"/>
        </w:rPr>
        <w:t>i</w:t>
      </w:r>
      <w:r>
        <w:rPr>
          <w:spacing w:val="2"/>
          <w:w w:val="109"/>
          <w:sz w:val="22"/>
          <w:szCs w:val="22"/>
        </w:rPr>
        <w:t>s</w:t>
      </w:r>
      <w:r>
        <w:rPr>
          <w:spacing w:val="-5"/>
          <w:w w:val="113"/>
          <w:sz w:val="22"/>
          <w:szCs w:val="22"/>
        </w:rPr>
        <w:t>a</w:t>
      </w:r>
      <w:r>
        <w:rPr>
          <w:spacing w:val="2"/>
          <w:w w:val="111"/>
          <w:sz w:val="22"/>
          <w:szCs w:val="22"/>
        </w:rPr>
        <w:t>k</w:t>
      </w:r>
      <w:r>
        <w:rPr>
          <w:w w:val="111"/>
          <w:sz w:val="22"/>
          <w:szCs w:val="22"/>
        </w:rPr>
        <w:t>ti</w:t>
      </w:r>
    </w:p>
    <w:sectPr w:rsidR="00A91DC3">
      <w:pgSz w:w="12240" w:h="15840"/>
      <w:pgMar w:top="6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2D8B"/>
    <w:multiLevelType w:val="multilevel"/>
    <w:tmpl w:val="E43EDF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8617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C3"/>
    <w:rsid w:val="001F72D5"/>
    <w:rsid w:val="00A91DC3"/>
    <w:rsid w:val="00B873F7"/>
    <w:rsid w:val="00C3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583426BC"/>
  <w15:docId w15:val="{06BBF732-80F7-4DA8-9BED-120D0A13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delviano arie p viooo</cp:lastModifiedBy>
  <cp:revision>3</cp:revision>
  <dcterms:created xsi:type="dcterms:W3CDTF">2022-10-27T14:40:00Z</dcterms:created>
  <dcterms:modified xsi:type="dcterms:W3CDTF">2022-10-27T14:43:00Z</dcterms:modified>
</cp:coreProperties>
</file>